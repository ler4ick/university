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C804A" w14:textId="77777777" w:rsidR="00B173B7" w:rsidRPr="0085442A" w:rsidRDefault="00B173B7" w:rsidP="00B173B7">
      <w:pPr>
        <w:pStyle w:val="Default"/>
        <w:jc w:val="center"/>
        <w:rPr>
          <w:sz w:val="28"/>
          <w:szCs w:val="28"/>
        </w:rPr>
      </w:pPr>
      <w:r w:rsidRPr="0085442A">
        <w:rPr>
          <w:b/>
          <w:bCs/>
          <w:sz w:val="28"/>
          <w:szCs w:val="28"/>
        </w:rPr>
        <w:t>МИНИСТЕРСТВО ОБРАЗОВАНИЯ И НАУКИ РОССИЙСКОЙ</w:t>
      </w:r>
    </w:p>
    <w:p w14:paraId="66529463" w14:textId="77777777" w:rsidR="00B173B7" w:rsidRPr="0085442A" w:rsidRDefault="00B173B7" w:rsidP="00B173B7">
      <w:pPr>
        <w:pStyle w:val="Default"/>
        <w:jc w:val="center"/>
        <w:rPr>
          <w:sz w:val="28"/>
          <w:szCs w:val="28"/>
        </w:rPr>
      </w:pPr>
      <w:r w:rsidRPr="0085442A">
        <w:rPr>
          <w:b/>
          <w:bCs/>
          <w:sz w:val="28"/>
          <w:szCs w:val="28"/>
        </w:rPr>
        <w:t>ФЕДЕРАЦИИ</w:t>
      </w:r>
    </w:p>
    <w:p w14:paraId="09137D66" w14:textId="77777777" w:rsidR="00B173B7" w:rsidRPr="0085442A" w:rsidRDefault="00B173B7" w:rsidP="00B173B7">
      <w:pPr>
        <w:pStyle w:val="Default"/>
        <w:jc w:val="center"/>
        <w:rPr>
          <w:sz w:val="28"/>
          <w:szCs w:val="28"/>
        </w:rPr>
      </w:pPr>
      <w:r w:rsidRPr="0085442A">
        <w:rPr>
          <w:b/>
          <w:bCs/>
          <w:sz w:val="28"/>
          <w:szCs w:val="28"/>
        </w:rPr>
        <w:t>Федеральное государственное автономное образовательное учреждение</w:t>
      </w:r>
    </w:p>
    <w:p w14:paraId="4BBE66F4" w14:textId="77777777" w:rsidR="00B173B7" w:rsidRPr="0085442A" w:rsidRDefault="00B173B7" w:rsidP="00B173B7">
      <w:pPr>
        <w:pStyle w:val="Default"/>
        <w:jc w:val="center"/>
        <w:rPr>
          <w:b/>
          <w:bCs/>
          <w:sz w:val="28"/>
          <w:szCs w:val="28"/>
        </w:rPr>
      </w:pPr>
      <w:r w:rsidRPr="0085442A">
        <w:rPr>
          <w:b/>
          <w:bCs/>
          <w:sz w:val="28"/>
          <w:szCs w:val="28"/>
        </w:rPr>
        <w:t>высшего образования</w:t>
      </w:r>
    </w:p>
    <w:p w14:paraId="6280819E" w14:textId="77777777" w:rsidR="00B173B7" w:rsidRPr="0085442A" w:rsidRDefault="00B173B7" w:rsidP="00B173B7">
      <w:pPr>
        <w:pStyle w:val="Default"/>
        <w:jc w:val="center"/>
        <w:rPr>
          <w:b/>
          <w:bCs/>
          <w:sz w:val="28"/>
          <w:szCs w:val="28"/>
        </w:rPr>
      </w:pPr>
      <w:r w:rsidRPr="0085442A">
        <w:rPr>
          <w:b/>
          <w:bCs/>
          <w:sz w:val="28"/>
          <w:szCs w:val="28"/>
        </w:rPr>
        <w:t>«Севастопольский государственный университет»</w:t>
      </w:r>
    </w:p>
    <w:p w14:paraId="76F98893" w14:textId="77777777" w:rsidR="00B173B7" w:rsidRPr="0085442A" w:rsidRDefault="00B173B7" w:rsidP="00B173B7">
      <w:pPr>
        <w:pStyle w:val="Default"/>
        <w:rPr>
          <w:b/>
          <w:bCs/>
          <w:sz w:val="28"/>
          <w:szCs w:val="28"/>
        </w:rPr>
      </w:pPr>
    </w:p>
    <w:p w14:paraId="5DF96B1C" w14:textId="77777777" w:rsidR="00B173B7" w:rsidRPr="00453DF7" w:rsidRDefault="00B173B7" w:rsidP="00B173B7">
      <w:pPr>
        <w:jc w:val="center"/>
        <w:rPr>
          <w:b/>
          <w:bCs/>
          <w:sz w:val="28"/>
          <w:szCs w:val="28"/>
          <w:lang w:val="ru-RU"/>
        </w:rPr>
      </w:pPr>
    </w:p>
    <w:p w14:paraId="448EE6D1" w14:textId="77777777" w:rsidR="00B173B7" w:rsidRPr="00453DF7" w:rsidRDefault="00B173B7" w:rsidP="00B173B7">
      <w:pPr>
        <w:jc w:val="center"/>
        <w:rPr>
          <w:b/>
          <w:bCs/>
          <w:sz w:val="28"/>
          <w:szCs w:val="28"/>
          <w:lang w:val="ru-RU"/>
        </w:rPr>
      </w:pPr>
    </w:p>
    <w:p w14:paraId="3939AB01" w14:textId="77777777" w:rsidR="00B173B7" w:rsidRPr="00453DF7" w:rsidRDefault="00B173B7" w:rsidP="00B173B7">
      <w:pPr>
        <w:jc w:val="center"/>
        <w:rPr>
          <w:b/>
          <w:bCs/>
          <w:sz w:val="28"/>
          <w:szCs w:val="28"/>
          <w:lang w:val="ru-RU"/>
        </w:rPr>
      </w:pPr>
    </w:p>
    <w:p w14:paraId="74621F59" w14:textId="77777777" w:rsidR="00B173B7" w:rsidRPr="00453DF7" w:rsidRDefault="00B173B7" w:rsidP="00B173B7">
      <w:pPr>
        <w:jc w:val="center"/>
        <w:rPr>
          <w:b/>
          <w:sz w:val="28"/>
          <w:szCs w:val="28"/>
          <w:lang w:val="ru-RU"/>
        </w:rPr>
      </w:pPr>
      <w:r w:rsidRPr="00453DF7">
        <w:rPr>
          <w:b/>
          <w:bCs/>
          <w:sz w:val="28"/>
          <w:szCs w:val="28"/>
          <w:lang w:val="ru-RU"/>
        </w:rPr>
        <w:t xml:space="preserve">Институт </w:t>
      </w:r>
      <w:r w:rsidRPr="00453DF7">
        <w:rPr>
          <w:b/>
          <w:sz w:val="28"/>
          <w:szCs w:val="28"/>
          <w:lang w:val="ru-RU"/>
        </w:rPr>
        <w:t xml:space="preserve">информационных технологий и управления </w:t>
      </w:r>
      <w:r w:rsidRPr="00453DF7">
        <w:rPr>
          <w:b/>
          <w:sz w:val="28"/>
          <w:szCs w:val="28"/>
          <w:lang w:val="ru-RU"/>
        </w:rPr>
        <w:br/>
        <w:t>в технических системах</w:t>
      </w:r>
    </w:p>
    <w:p w14:paraId="73599F4D" w14:textId="77777777" w:rsidR="00B173B7" w:rsidRPr="0085442A" w:rsidRDefault="00B173B7" w:rsidP="00B173B7">
      <w:pPr>
        <w:pStyle w:val="Default"/>
        <w:rPr>
          <w:b/>
          <w:bCs/>
          <w:sz w:val="28"/>
          <w:szCs w:val="28"/>
        </w:rPr>
      </w:pPr>
    </w:p>
    <w:p w14:paraId="5041447C" w14:textId="77777777" w:rsidR="00B173B7" w:rsidRPr="0085442A" w:rsidRDefault="00B173B7" w:rsidP="00B173B7">
      <w:pPr>
        <w:pStyle w:val="Default"/>
        <w:rPr>
          <w:b/>
          <w:bCs/>
          <w:sz w:val="28"/>
          <w:szCs w:val="28"/>
        </w:rPr>
      </w:pPr>
    </w:p>
    <w:p w14:paraId="72ED1818" w14:textId="77777777" w:rsidR="00B173B7" w:rsidRPr="0085442A" w:rsidRDefault="00B173B7" w:rsidP="00B173B7">
      <w:pPr>
        <w:pStyle w:val="Default"/>
        <w:rPr>
          <w:b/>
          <w:bCs/>
          <w:sz w:val="28"/>
          <w:szCs w:val="28"/>
        </w:rPr>
      </w:pPr>
    </w:p>
    <w:p w14:paraId="0CC242C3" w14:textId="77777777" w:rsidR="00B173B7" w:rsidRPr="0085442A" w:rsidRDefault="00B173B7" w:rsidP="00B173B7">
      <w:pPr>
        <w:pStyle w:val="Default"/>
        <w:rPr>
          <w:b/>
          <w:bCs/>
          <w:sz w:val="28"/>
          <w:szCs w:val="28"/>
        </w:rPr>
      </w:pPr>
    </w:p>
    <w:p w14:paraId="1387F800" w14:textId="77777777" w:rsidR="00B173B7" w:rsidRPr="0085442A" w:rsidRDefault="00B173B7" w:rsidP="00B173B7">
      <w:pPr>
        <w:pStyle w:val="Default"/>
        <w:rPr>
          <w:b/>
          <w:bCs/>
          <w:sz w:val="28"/>
          <w:szCs w:val="28"/>
        </w:rPr>
      </w:pPr>
    </w:p>
    <w:p w14:paraId="6241E493" w14:textId="77777777" w:rsidR="00B173B7" w:rsidRPr="0085442A" w:rsidRDefault="00B173B7" w:rsidP="00B173B7">
      <w:pPr>
        <w:pStyle w:val="Default"/>
        <w:rPr>
          <w:b/>
          <w:bCs/>
          <w:sz w:val="28"/>
          <w:szCs w:val="28"/>
        </w:rPr>
      </w:pPr>
    </w:p>
    <w:p w14:paraId="14EACDAC" w14:textId="77777777" w:rsidR="00B173B7" w:rsidRPr="0085442A" w:rsidRDefault="00B173B7" w:rsidP="00B173B7">
      <w:pPr>
        <w:pStyle w:val="Default"/>
        <w:rPr>
          <w:b/>
          <w:bCs/>
          <w:sz w:val="28"/>
          <w:szCs w:val="28"/>
        </w:rPr>
      </w:pPr>
    </w:p>
    <w:p w14:paraId="0EE0F30A" w14:textId="77777777" w:rsidR="00B173B7" w:rsidRPr="0085442A" w:rsidRDefault="00B173B7" w:rsidP="00B173B7">
      <w:pPr>
        <w:pStyle w:val="Default"/>
        <w:rPr>
          <w:b/>
          <w:bCs/>
          <w:sz w:val="28"/>
          <w:szCs w:val="28"/>
        </w:rPr>
      </w:pPr>
    </w:p>
    <w:p w14:paraId="66D878E8" w14:textId="77777777" w:rsidR="00B173B7" w:rsidRPr="0085442A" w:rsidRDefault="00B173B7" w:rsidP="00B173B7">
      <w:pPr>
        <w:pStyle w:val="Default"/>
        <w:rPr>
          <w:sz w:val="28"/>
          <w:szCs w:val="28"/>
        </w:rPr>
      </w:pPr>
    </w:p>
    <w:p w14:paraId="0237F25A" w14:textId="77777777" w:rsidR="00093397" w:rsidRPr="006E2034" w:rsidRDefault="00093397" w:rsidP="00093397">
      <w:pPr>
        <w:pStyle w:val="aa"/>
        <w:jc w:val="center"/>
        <w:rPr>
          <w:rFonts w:cs="Times New Roman"/>
          <w:szCs w:val="28"/>
          <w:lang w:val="ru-RU"/>
        </w:rPr>
      </w:pPr>
      <w:r>
        <w:rPr>
          <w:rFonts w:cs="Times New Roman"/>
          <w:b/>
          <w:bCs/>
          <w:szCs w:val="28"/>
          <w:lang w:val="ru-RU"/>
        </w:rPr>
        <w:t>Исследование рисков для выбранного проекта</w:t>
      </w:r>
    </w:p>
    <w:p w14:paraId="2A707A9C" w14:textId="77777777" w:rsidR="00B173B7" w:rsidRDefault="00B173B7" w:rsidP="00B173B7">
      <w:pPr>
        <w:pStyle w:val="Default"/>
        <w:jc w:val="center"/>
        <w:rPr>
          <w:b/>
        </w:rPr>
      </w:pPr>
    </w:p>
    <w:p w14:paraId="381C7AE7" w14:textId="77777777" w:rsidR="00B173B7" w:rsidRPr="0085442A" w:rsidRDefault="00B173B7" w:rsidP="00B173B7">
      <w:pPr>
        <w:pStyle w:val="Default"/>
        <w:jc w:val="center"/>
        <w:rPr>
          <w:b/>
          <w:bCs/>
          <w:sz w:val="28"/>
          <w:szCs w:val="28"/>
        </w:rPr>
      </w:pPr>
    </w:p>
    <w:p w14:paraId="37A3CDA7" w14:textId="77777777" w:rsidR="00B173B7" w:rsidRPr="0085442A" w:rsidRDefault="00B173B7" w:rsidP="00B173B7">
      <w:pPr>
        <w:pStyle w:val="Default"/>
        <w:rPr>
          <w:b/>
          <w:bCs/>
          <w:sz w:val="28"/>
          <w:szCs w:val="28"/>
        </w:rPr>
      </w:pPr>
    </w:p>
    <w:p w14:paraId="2215626D" w14:textId="77777777" w:rsidR="00B173B7" w:rsidRPr="0085442A" w:rsidRDefault="00B173B7" w:rsidP="00B173B7">
      <w:pPr>
        <w:pStyle w:val="Default"/>
        <w:jc w:val="center"/>
        <w:rPr>
          <w:sz w:val="28"/>
          <w:szCs w:val="28"/>
        </w:rPr>
      </w:pPr>
      <w:r w:rsidRPr="0085442A">
        <w:rPr>
          <w:b/>
          <w:bCs/>
          <w:sz w:val="28"/>
          <w:szCs w:val="28"/>
        </w:rPr>
        <w:t>Методические указания</w:t>
      </w:r>
    </w:p>
    <w:p w14:paraId="296DB283" w14:textId="4D662AF4" w:rsidR="00B173B7" w:rsidRPr="0085442A" w:rsidRDefault="00B173B7" w:rsidP="00B173B7">
      <w:pPr>
        <w:pStyle w:val="Default"/>
        <w:jc w:val="center"/>
        <w:rPr>
          <w:sz w:val="28"/>
          <w:szCs w:val="28"/>
        </w:rPr>
      </w:pPr>
      <w:r w:rsidRPr="0085442A">
        <w:rPr>
          <w:sz w:val="28"/>
          <w:szCs w:val="28"/>
        </w:rPr>
        <w:t>к лабораторной работе №</w:t>
      </w:r>
      <w:r>
        <w:rPr>
          <w:sz w:val="28"/>
          <w:szCs w:val="28"/>
        </w:rPr>
        <w:t>3</w:t>
      </w:r>
    </w:p>
    <w:p w14:paraId="706606EE" w14:textId="77777777" w:rsidR="00B173B7" w:rsidRPr="0085442A" w:rsidRDefault="00B173B7" w:rsidP="00B173B7">
      <w:pPr>
        <w:pStyle w:val="Default"/>
        <w:jc w:val="center"/>
        <w:rPr>
          <w:sz w:val="28"/>
          <w:szCs w:val="28"/>
        </w:rPr>
      </w:pPr>
      <w:r w:rsidRPr="0085442A">
        <w:rPr>
          <w:sz w:val="28"/>
          <w:szCs w:val="28"/>
        </w:rPr>
        <w:t>по дисциплине</w:t>
      </w:r>
    </w:p>
    <w:p w14:paraId="1524D345" w14:textId="77777777" w:rsidR="00B173B7" w:rsidRPr="0085442A" w:rsidRDefault="00B173B7" w:rsidP="00B173B7">
      <w:pPr>
        <w:pStyle w:val="Default"/>
        <w:jc w:val="center"/>
        <w:rPr>
          <w:sz w:val="28"/>
          <w:szCs w:val="28"/>
        </w:rPr>
      </w:pPr>
      <w:r w:rsidRPr="0085442A">
        <w:rPr>
          <w:b/>
          <w:bCs/>
          <w:sz w:val="28"/>
          <w:szCs w:val="28"/>
        </w:rPr>
        <w:t xml:space="preserve">“Управление </w:t>
      </w:r>
      <w:r w:rsidRPr="0085442A">
        <w:rPr>
          <w:b/>
          <w:bCs/>
          <w:sz w:val="28"/>
          <w:szCs w:val="28"/>
          <w:lang w:val="en-US"/>
        </w:rPr>
        <w:t>IT</w:t>
      </w:r>
      <w:r w:rsidRPr="0085442A">
        <w:rPr>
          <w:b/>
          <w:bCs/>
          <w:sz w:val="28"/>
          <w:szCs w:val="28"/>
        </w:rPr>
        <w:t>-проектами”</w:t>
      </w:r>
    </w:p>
    <w:p w14:paraId="40C9CCD1" w14:textId="77777777" w:rsidR="00B173B7" w:rsidRPr="0085442A" w:rsidRDefault="00B173B7" w:rsidP="00B173B7">
      <w:pPr>
        <w:pStyle w:val="Default"/>
        <w:jc w:val="center"/>
        <w:rPr>
          <w:sz w:val="28"/>
          <w:szCs w:val="28"/>
        </w:rPr>
      </w:pPr>
      <w:r w:rsidRPr="0085442A">
        <w:rPr>
          <w:sz w:val="28"/>
          <w:szCs w:val="28"/>
        </w:rPr>
        <w:t>для студентов специальности 09.03.02 –</w:t>
      </w:r>
    </w:p>
    <w:p w14:paraId="18C34419" w14:textId="77777777" w:rsidR="00B173B7" w:rsidRPr="0085442A" w:rsidRDefault="00B173B7" w:rsidP="00B173B7">
      <w:pPr>
        <w:pStyle w:val="Default"/>
        <w:jc w:val="center"/>
        <w:rPr>
          <w:sz w:val="28"/>
          <w:szCs w:val="28"/>
        </w:rPr>
      </w:pPr>
      <w:r w:rsidRPr="0085442A">
        <w:rPr>
          <w:sz w:val="28"/>
          <w:szCs w:val="28"/>
        </w:rPr>
        <w:t>"Информационные системы и технологии"</w:t>
      </w:r>
    </w:p>
    <w:p w14:paraId="16182237" w14:textId="77777777" w:rsidR="00B173B7" w:rsidRPr="0085442A" w:rsidRDefault="00B173B7" w:rsidP="00B173B7">
      <w:pPr>
        <w:pStyle w:val="Default"/>
        <w:jc w:val="center"/>
        <w:rPr>
          <w:sz w:val="28"/>
          <w:szCs w:val="28"/>
        </w:rPr>
      </w:pPr>
      <w:r w:rsidRPr="0085442A">
        <w:rPr>
          <w:sz w:val="28"/>
          <w:szCs w:val="28"/>
        </w:rPr>
        <w:t>всех форм обучения</w:t>
      </w:r>
    </w:p>
    <w:p w14:paraId="36E5551F" w14:textId="77777777" w:rsidR="00B173B7" w:rsidRPr="0085442A" w:rsidRDefault="00B173B7" w:rsidP="00B173B7">
      <w:pPr>
        <w:pStyle w:val="Default"/>
        <w:rPr>
          <w:b/>
          <w:bCs/>
          <w:sz w:val="28"/>
          <w:szCs w:val="28"/>
        </w:rPr>
      </w:pPr>
    </w:p>
    <w:p w14:paraId="16FF687F" w14:textId="77777777" w:rsidR="00B173B7" w:rsidRPr="0085442A" w:rsidRDefault="00B173B7" w:rsidP="00B173B7">
      <w:pPr>
        <w:pStyle w:val="Default"/>
        <w:rPr>
          <w:b/>
          <w:bCs/>
          <w:sz w:val="28"/>
          <w:szCs w:val="28"/>
        </w:rPr>
      </w:pPr>
    </w:p>
    <w:p w14:paraId="5F5888A2" w14:textId="77777777" w:rsidR="00B173B7" w:rsidRPr="0085442A" w:rsidRDefault="00B173B7" w:rsidP="00B173B7">
      <w:pPr>
        <w:pStyle w:val="Default"/>
        <w:rPr>
          <w:b/>
          <w:bCs/>
          <w:sz w:val="28"/>
          <w:szCs w:val="28"/>
        </w:rPr>
      </w:pPr>
    </w:p>
    <w:p w14:paraId="627E870A" w14:textId="77777777" w:rsidR="00B173B7" w:rsidRPr="0085442A" w:rsidRDefault="00B173B7" w:rsidP="00B173B7">
      <w:pPr>
        <w:pStyle w:val="Default"/>
        <w:rPr>
          <w:b/>
          <w:bCs/>
          <w:sz w:val="28"/>
          <w:szCs w:val="28"/>
        </w:rPr>
      </w:pPr>
    </w:p>
    <w:p w14:paraId="2B0F82D2" w14:textId="77777777" w:rsidR="00B173B7" w:rsidRPr="0085442A" w:rsidRDefault="00B173B7" w:rsidP="00B173B7">
      <w:pPr>
        <w:pStyle w:val="Default"/>
        <w:rPr>
          <w:b/>
          <w:bCs/>
          <w:sz w:val="28"/>
          <w:szCs w:val="28"/>
        </w:rPr>
      </w:pPr>
    </w:p>
    <w:p w14:paraId="0D1A7341" w14:textId="77777777" w:rsidR="00B173B7" w:rsidRPr="0085442A" w:rsidRDefault="00B173B7" w:rsidP="00B173B7">
      <w:pPr>
        <w:pStyle w:val="Default"/>
        <w:rPr>
          <w:b/>
          <w:bCs/>
          <w:sz w:val="28"/>
          <w:szCs w:val="28"/>
        </w:rPr>
      </w:pPr>
    </w:p>
    <w:p w14:paraId="4AC44A99" w14:textId="77777777" w:rsidR="00B173B7" w:rsidRDefault="00B173B7" w:rsidP="00B173B7">
      <w:pPr>
        <w:pStyle w:val="Default"/>
        <w:rPr>
          <w:b/>
          <w:bCs/>
          <w:sz w:val="28"/>
          <w:szCs w:val="28"/>
        </w:rPr>
      </w:pPr>
    </w:p>
    <w:p w14:paraId="676E9C15" w14:textId="77777777" w:rsidR="00B173B7" w:rsidRPr="0085442A" w:rsidRDefault="00B173B7" w:rsidP="00B173B7">
      <w:pPr>
        <w:pStyle w:val="Default"/>
        <w:rPr>
          <w:b/>
          <w:bCs/>
          <w:sz w:val="28"/>
          <w:szCs w:val="28"/>
        </w:rPr>
      </w:pPr>
    </w:p>
    <w:p w14:paraId="1966BCEE" w14:textId="77777777" w:rsidR="00B173B7" w:rsidRPr="0085442A" w:rsidRDefault="00B173B7" w:rsidP="00B173B7">
      <w:pPr>
        <w:pStyle w:val="Default"/>
        <w:rPr>
          <w:b/>
          <w:bCs/>
          <w:sz w:val="28"/>
          <w:szCs w:val="28"/>
        </w:rPr>
      </w:pPr>
    </w:p>
    <w:p w14:paraId="156AAE23" w14:textId="77777777" w:rsidR="00B173B7" w:rsidRPr="0085442A" w:rsidRDefault="00B173B7" w:rsidP="00B173B7">
      <w:pPr>
        <w:pStyle w:val="Default"/>
        <w:rPr>
          <w:b/>
          <w:bCs/>
          <w:sz w:val="28"/>
          <w:szCs w:val="28"/>
        </w:rPr>
      </w:pPr>
    </w:p>
    <w:p w14:paraId="38A7269E" w14:textId="77777777" w:rsidR="00B173B7" w:rsidRPr="0085442A" w:rsidRDefault="00B173B7" w:rsidP="00B173B7">
      <w:pPr>
        <w:pStyle w:val="Default"/>
        <w:rPr>
          <w:b/>
          <w:bCs/>
          <w:sz w:val="28"/>
          <w:szCs w:val="28"/>
        </w:rPr>
      </w:pPr>
    </w:p>
    <w:p w14:paraId="7F81542F" w14:textId="77777777" w:rsidR="00B173B7" w:rsidRPr="0085442A" w:rsidRDefault="00B173B7" w:rsidP="00B173B7">
      <w:pPr>
        <w:pStyle w:val="Default"/>
        <w:jc w:val="center"/>
        <w:rPr>
          <w:sz w:val="28"/>
          <w:szCs w:val="28"/>
        </w:rPr>
      </w:pPr>
      <w:r w:rsidRPr="0085442A">
        <w:rPr>
          <w:b/>
          <w:bCs/>
          <w:sz w:val="28"/>
          <w:szCs w:val="28"/>
        </w:rPr>
        <w:t>Севастополь</w:t>
      </w:r>
    </w:p>
    <w:p w14:paraId="57581628" w14:textId="0972097E" w:rsidR="003F1BC7" w:rsidRPr="00453DF7" w:rsidRDefault="00B173B7" w:rsidP="00093397">
      <w:pPr>
        <w:jc w:val="center"/>
        <w:rPr>
          <w:lang w:val="ru-RU"/>
        </w:rPr>
      </w:pPr>
      <w:r w:rsidRPr="00453DF7">
        <w:rPr>
          <w:b/>
          <w:bCs/>
          <w:sz w:val="28"/>
          <w:szCs w:val="28"/>
          <w:lang w:val="ru-RU"/>
        </w:rPr>
        <w:t>201</w:t>
      </w:r>
      <w:r w:rsidR="00093397" w:rsidRPr="00453DF7">
        <w:rPr>
          <w:b/>
          <w:bCs/>
          <w:sz w:val="28"/>
          <w:szCs w:val="28"/>
          <w:lang w:val="ru-RU"/>
        </w:rPr>
        <w:t>7</w:t>
      </w:r>
    </w:p>
    <w:p w14:paraId="6956EF18" w14:textId="77777777" w:rsidR="003F1BC7" w:rsidRPr="006E2034" w:rsidRDefault="003F1BC7" w:rsidP="003F1BC7">
      <w:pPr>
        <w:pStyle w:val="aa"/>
        <w:rPr>
          <w:rFonts w:cs="Times New Roman"/>
          <w:szCs w:val="28"/>
          <w:lang w:val="ru-RU"/>
        </w:rPr>
      </w:pPr>
    </w:p>
    <w:p w14:paraId="471F6182" w14:textId="77777777" w:rsidR="003F1BC7" w:rsidRPr="006E2034" w:rsidRDefault="003F1BC7" w:rsidP="003F1BC7">
      <w:pPr>
        <w:pStyle w:val="aa"/>
        <w:rPr>
          <w:rFonts w:cs="Times New Roman"/>
          <w:szCs w:val="28"/>
          <w:lang w:val="ru-RU"/>
        </w:rPr>
      </w:pPr>
      <w:r w:rsidRPr="006E2034">
        <w:rPr>
          <w:rFonts w:cs="Times New Roman"/>
          <w:b/>
          <w:bCs/>
          <w:szCs w:val="28"/>
          <w:lang w:val="ru-RU"/>
        </w:rPr>
        <w:t>1.</w:t>
      </w:r>
      <w:r w:rsidRPr="006E2034">
        <w:rPr>
          <w:rFonts w:eastAsia="Times New Roman" w:cs="Times New Roman"/>
          <w:b/>
          <w:bCs/>
          <w:szCs w:val="28"/>
          <w:lang w:val="ru-RU"/>
        </w:rPr>
        <w:t xml:space="preserve"> </w:t>
      </w:r>
      <w:r w:rsidRPr="006E2034">
        <w:rPr>
          <w:rFonts w:cs="Times New Roman"/>
          <w:b/>
          <w:bCs/>
          <w:szCs w:val="28"/>
          <w:lang w:val="ru-RU"/>
        </w:rPr>
        <w:t>Цель</w:t>
      </w:r>
      <w:r w:rsidRPr="006E2034">
        <w:rPr>
          <w:rFonts w:eastAsia="Times New Roman" w:cs="Times New Roman"/>
          <w:b/>
          <w:bCs/>
          <w:szCs w:val="28"/>
          <w:lang w:val="ru-RU"/>
        </w:rPr>
        <w:t xml:space="preserve"> </w:t>
      </w:r>
      <w:r w:rsidRPr="006E2034">
        <w:rPr>
          <w:rFonts w:cs="Times New Roman"/>
          <w:b/>
          <w:bCs/>
          <w:szCs w:val="28"/>
          <w:lang w:val="ru-RU"/>
        </w:rPr>
        <w:t>работы</w:t>
      </w:r>
    </w:p>
    <w:p w14:paraId="19EC8063" w14:textId="77777777" w:rsidR="003F1BC7" w:rsidRPr="006E2034" w:rsidRDefault="003F1BC7" w:rsidP="003F1BC7">
      <w:pPr>
        <w:pStyle w:val="aa"/>
        <w:rPr>
          <w:rFonts w:cs="Times New Roman"/>
          <w:szCs w:val="28"/>
          <w:lang w:val="ru-RU"/>
        </w:rPr>
      </w:pPr>
    </w:p>
    <w:p w14:paraId="2106065F" w14:textId="30A1A85C" w:rsidR="003F1BC7" w:rsidRPr="006E2034" w:rsidRDefault="003F1BC7" w:rsidP="003F1BC7">
      <w:pPr>
        <w:pStyle w:val="aa"/>
        <w:rPr>
          <w:rFonts w:cs="Times New Roman"/>
          <w:szCs w:val="28"/>
          <w:lang w:val="ru-RU"/>
        </w:rPr>
      </w:pPr>
      <w:r w:rsidRPr="006E2034">
        <w:rPr>
          <w:rFonts w:cs="Times New Roman"/>
          <w:szCs w:val="28"/>
          <w:lang w:val="ru-RU"/>
        </w:rPr>
        <w:t>Исследовать</w:t>
      </w:r>
      <w:r w:rsidRPr="006E2034">
        <w:rPr>
          <w:rFonts w:eastAsia="Times New Roman" w:cs="Times New Roman"/>
          <w:szCs w:val="28"/>
          <w:lang w:val="ru-RU"/>
        </w:rPr>
        <w:t xml:space="preserve"> </w:t>
      </w:r>
      <w:r w:rsidR="00EA11F0">
        <w:rPr>
          <w:rFonts w:eastAsia="Times New Roman" w:cs="Times New Roman"/>
          <w:szCs w:val="28"/>
          <w:lang w:val="ru-RU"/>
        </w:rPr>
        <w:t>риски для выбранного проекта</w:t>
      </w:r>
      <w:r w:rsidR="00754C24">
        <w:rPr>
          <w:rFonts w:eastAsia="Times New Roman" w:cs="Times New Roman"/>
          <w:szCs w:val="28"/>
          <w:lang w:val="ru-RU"/>
        </w:rPr>
        <w:t>.</w:t>
      </w:r>
    </w:p>
    <w:p w14:paraId="7F2F2B05" w14:textId="77777777" w:rsidR="003F1BC7" w:rsidRPr="006E2034" w:rsidRDefault="003F1BC7" w:rsidP="003F1BC7">
      <w:pPr>
        <w:pStyle w:val="aa"/>
        <w:rPr>
          <w:rFonts w:cs="Times New Roman"/>
          <w:szCs w:val="28"/>
          <w:lang w:val="ru-RU"/>
        </w:rPr>
      </w:pPr>
    </w:p>
    <w:p w14:paraId="4F926E14" w14:textId="77777777" w:rsidR="003F1BC7" w:rsidRPr="006E2034" w:rsidRDefault="003F1BC7" w:rsidP="003F1BC7">
      <w:pPr>
        <w:pStyle w:val="aa"/>
        <w:rPr>
          <w:rFonts w:cs="Times New Roman"/>
          <w:szCs w:val="28"/>
          <w:lang w:val="ru-RU"/>
        </w:rPr>
      </w:pPr>
    </w:p>
    <w:p w14:paraId="3F95DA7E" w14:textId="77777777" w:rsidR="003F1BC7" w:rsidRPr="006E2034" w:rsidRDefault="003F1BC7" w:rsidP="003F1BC7">
      <w:pPr>
        <w:pStyle w:val="aa"/>
        <w:rPr>
          <w:rFonts w:cs="Times New Roman"/>
          <w:b/>
          <w:szCs w:val="28"/>
          <w:lang w:val="ru-RU"/>
        </w:rPr>
      </w:pPr>
      <w:r w:rsidRPr="006E2034">
        <w:rPr>
          <w:rFonts w:cs="Times New Roman"/>
          <w:b/>
          <w:bCs/>
          <w:szCs w:val="28"/>
          <w:lang w:val="ru-RU"/>
        </w:rPr>
        <w:t>2.</w:t>
      </w:r>
      <w:r w:rsidRPr="006E2034">
        <w:rPr>
          <w:rFonts w:eastAsia="Times New Roman" w:cs="Times New Roman"/>
          <w:b/>
          <w:bCs/>
          <w:szCs w:val="28"/>
          <w:lang w:val="ru-RU"/>
        </w:rPr>
        <w:t xml:space="preserve"> </w:t>
      </w:r>
      <w:r w:rsidRPr="006E2034">
        <w:rPr>
          <w:rFonts w:cs="Times New Roman"/>
          <w:b/>
          <w:bCs/>
          <w:szCs w:val="28"/>
          <w:lang w:val="ru-RU"/>
        </w:rPr>
        <w:t>Основные</w:t>
      </w:r>
      <w:r w:rsidRPr="006E2034">
        <w:rPr>
          <w:rFonts w:eastAsia="Times New Roman" w:cs="Times New Roman"/>
          <w:b/>
          <w:bCs/>
          <w:szCs w:val="28"/>
          <w:lang w:val="ru-RU"/>
        </w:rPr>
        <w:t xml:space="preserve"> </w:t>
      </w:r>
      <w:r w:rsidRPr="006E2034">
        <w:rPr>
          <w:rFonts w:cs="Times New Roman"/>
          <w:b/>
          <w:bCs/>
          <w:szCs w:val="28"/>
          <w:lang w:val="ru-RU"/>
        </w:rPr>
        <w:t>положения</w:t>
      </w:r>
    </w:p>
    <w:p w14:paraId="20C951C8" w14:textId="77777777" w:rsidR="002761AB" w:rsidRPr="006E2034" w:rsidRDefault="002761AB" w:rsidP="003F1BC7">
      <w:pPr>
        <w:pStyle w:val="aa"/>
        <w:ind w:firstLine="0"/>
        <w:rPr>
          <w:rFonts w:cs="Times New Roman"/>
          <w:szCs w:val="28"/>
          <w:lang w:val="ru-RU"/>
        </w:rPr>
      </w:pPr>
    </w:p>
    <w:p w14:paraId="40D21410" w14:textId="77777777" w:rsidR="00F255A4" w:rsidRPr="00453DF7" w:rsidRDefault="00F255A4" w:rsidP="00F255A4">
      <w:pPr>
        <w:rPr>
          <w:sz w:val="28"/>
          <w:szCs w:val="28"/>
          <w:lang w:val="ru-RU"/>
        </w:rPr>
      </w:pPr>
      <w:r w:rsidRPr="00453DF7">
        <w:rPr>
          <w:sz w:val="28"/>
          <w:szCs w:val="28"/>
          <w:lang w:val="ru-RU"/>
        </w:rPr>
        <w:t>При осуществлении любого проекта всегда возникает ситуация, связанная с неопределенностью, неполнотой или неточностью информации  об условиях реализации проекта и</w:t>
      </w:r>
      <w:r w:rsidRPr="00453DF7">
        <w:rPr>
          <w:noProof/>
          <w:sz w:val="28"/>
          <w:szCs w:val="28"/>
          <w:lang w:val="ru-RU"/>
        </w:rPr>
        <w:t xml:space="preserve"> </w:t>
      </w:r>
      <w:r w:rsidRPr="00453DF7">
        <w:rPr>
          <w:sz w:val="28"/>
          <w:szCs w:val="28"/>
          <w:lang w:val="ru-RU"/>
        </w:rPr>
        <w:t xml:space="preserve">связанных с ними затратах и результатах. </w:t>
      </w:r>
      <w:r w:rsidRPr="00453DF7">
        <w:rPr>
          <w:color w:val="000000"/>
          <w:sz w:val="28"/>
          <w:szCs w:val="28"/>
          <w:lang w:val="ru-RU"/>
        </w:rPr>
        <w:t xml:space="preserve">Все участники проекта заинтересованы в том, чтобы исключить возможность провала проекта из-за таких </w:t>
      </w:r>
      <w:r w:rsidRPr="00453DF7">
        <w:rPr>
          <w:sz w:val="28"/>
          <w:szCs w:val="28"/>
          <w:lang w:val="ru-RU"/>
        </w:rPr>
        <w:t xml:space="preserve">неопределенных ситуаций. </w:t>
      </w:r>
    </w:p>
    <w:p w14:paraId="0E0FD71C" w14:textId="77777777" w:rsidR="00F255A4" w:rsidRPr="00453DF7" w:rsidRDefault="00F255A4" w:rsidP="00F255A4">
      <w:pPr>
        <w:rPr>
          <w:sz w:val="28"/>
          <w:szCs w:val="28"/>
          <w:lang w:val="ru-RU"/>
        </w:rPr>
      </w:pPr>
      <w:r w:rsidRPr="00453DF7">
        <w:rPr>
          <w:sz w:val="28"/>
          <w:szCs w:val="28"/>
          <w:lang w:val="ru-RU"/>
        </w:rPr>
        <w:t>Для того чтобы снизить потери от возможных просчетов и избежать провала проекта в целом, методология управления проектами предусматривает специальные процедуры, помогающие учесть факторы неопределенности и риска на всех фазах и этапах проекта.</w:t>
      </w:r>
    </w:p>
    <w:p w14:paraId="10BC0C57" w14:textId="77777777" w:rsidR="00F255A4" w:rsidRPr="00453DF7" w:rsidRDefault="00F255A4" w:rsidP="00F255A4">
      <w:pPr>
        <w:rPr>
          <w:sz w:val="28"/>
          <w:szCs w:val="28"/>
          <w:lang w:val="ru-RU"/>
        </w:rPr>
      </w:pPr>
      <w:r w:rsidRPr="00453DF7">
        <w:rPr>
          <w:sz w:val="28"/>
          <w:szCs w:val="28"/>
          <w:lang w:val="ru-RU"/>
        </w:rPr>
        <w:t>Зная виды и значимость (опасность) рисков, можно на них воздействовать, снижая их отрицательное влияние на эффективность проекта. Следовательно, создается реальная возможность управлять ими.</w:t>
      </w:r>
    </w:p>
    <w:p w14:paraId="19321DCE" w14:textId="77777777" w:rsidR="00F255A4" w:rsidRPr="00453DF7" w:rsidRDefault="00F255A4" w:rsidP="00F255A4">
      <w:pPr>
        <w:rPr>
          <w:sz w:val="28"/>
          <w:szCs w:val="28"/>
          <w:lang w:val="ru-RU"/>
        </w:rPr>
      </w:pPr>
      <w:r w:rsidRPr="00453DF7">
        <w:rPr>
          <w:sz w:val="28"/>
          <w:szCs w:val="28"/>
          <w:lang w:val="ru-RU"/>
        </w:rPr>
        <w:t>В связи с этим успешность разраба</w:t>
      </w:r>
      <w:r w:rsidRPr="00453DF7">
        <w:rPr>
          <w:sz w:val="28"/>
          <w:szCs w:val="28"/>
          <w:lang w:val="ru-RU"/>
        </w:rPr>
        <w:softHyphen/>
        <w:t>тываемых предпринимательских про</w:t>
      </w:r>
      <w:r w:rsidRPr="00453DF7">
        <w:rPr>
          <w:sz w:val="28"/>
          <w:szCs w:val="28"/>
          <w:lang w:val="ru-RU"/>
        </w:rPr>
        <w:softHyphen/>
        <w:t>ектов зависит от того, насколько полной является информация, используемая лицом, принимающим решения,  в процессе подготовки и принятия решений по этим проектам.</w:t>
      </w:r>
    </w:p>
    <w:p w14:paraId="5DADCE79" w14:textId="77777777" w:rsidR="00F255A4" w:rsidRPr="00453DF7" w:rsidRDefault="00F255A4" w:rsidP="00F255A4">
      <w:pPr>
        <w:rPr>
          <w:rFonts w:cs="Times New Roman"/>
          <w:b/>
          <w:sz w:val="28"/>
          <w:szCs w:val="28"/>
          <w:lang w:val="ru-RU"/>
        </w:rPr>
      </w:pPr>
      <w:r w:rsidRPr="00453DF7">
        <w:rPr>
          <w:sz w:val="28"/>
          <w:szCs w:val="28"/>
          <w:lang w:val="ru-RU"/>
        </w:rPr>
        <w:t xml:space="preserve">Среди различных ситуаций неопределенности различают события риска и ситуации неопределенности. Под </w:t>
      </w:r>
      <w:r w:rsidRPr="00453DF7">
        <w:rPr>
          <w:b/>
          <w:sz w:val="28"/>
          <w:szCs w:val="28"/>
          <w:lang w:val="ru-RU"/>
        </w:rPr>
        <w:t>неопределенностью</w:t>
      </w:r>
      <w:r w:rsidRPr="00453DF7">
        <w:rPr>
          <w:sz w:val="28"/>
          <w:szCs w:val="28"/>
          <w:lang w:val="ru-RU"/>
        </w:rPr>
        <w:t xml:space="preserve"> понимается  неполнота или неточность информации  об условиях реализации проекта, в том числе,</w:t>
      </w:r>
      <w:r w:rsidRPr="00453DF7">
        <w:rPr>
          <w:noProof/>
          <w:sz w:val="28"/>
          <w:szCs w:val="28"/>
          <w:lang w:val="ru-RU"/>
        </w:rPr>
        <w:t xml:space="preserve"> </w:t>
      </w:r>
      <w:r w:rsidRPr="00453DF7">
        <w:rPr>
          <w:sz w:val="28"/>
          <w:szCs w:val="28"/>
          <w:lang w:val="ru-RU"/>
        </w:rPr>
        <w:t>связанных с ними затратах и результатах. Неопределен</w:t>
      </w:r>
      <w:r w:rsidRPr="00453DF7">
        <w:rPr>
          <w:sz w:val="28"/>
          <w:szCs w:val="28"/>
          <w:lang w:val="ru-RU"/>
        </w:rPr>
        <w:softHyphen/>
        <w:t xml:space="preserve">ность, связанная с возможностью </w:t>
      </w:r>
      <w:r w:rsidRPr="00453DF7">
        <w:rPr>
          <w:rFonts w:cs="Times New Roman"/>
          <w:sz w:val="28"/>
          <w:szCs w:val="28"/>
          <w:lang w:val="ru-RU"/>
        </w:rPr>
        <w:t>возникновения в ходе реали</w:t>
      </w:r>
      <w:bookmarkStart w:id="0" w:name="OCRUncertain001"/>
      <w:r w:rsidRPr="00453DF7">
        <w:rPr>
          <w:rFonts w:cs="Times New Roman"/>
          <w:sz w:val="28"/>
          <w:szCs w:val="28"/>
          <w:lang w:val="ru-RU"/>
        </w:rPr>
        <w:t>з</w:t>
      </w:r>
      <w:bookmarkEnd w:id="0"/>
      <w:r w:rsidRPr="00453DF7">
        <w:rPr>
          <w:rFonts w:cs="Times New Roman"/>
          <w:sz w:val="28"/>
          <w:szCs w:val="28"/>
          <w:lang w:val="ru-RU"/>
        </w:rPr>
        <w:t>ации проекта неблагоприятных ситуаций и последствий, характеризуется понятием</w:t>
      </w:r>
      <w:r w:rsidRPr="00453DF7">
        <w:rPr>
          <w:rFonts w:cs="Times New Roman"/>
          <w:b/>
          <w:sz w:val="28"/>
          <w:szCs w:val="28"/>
          <w:lang w:val="ru-RU"/>
        </w:rPr>
        <w:t xml:space="preserve"> риска.</w:t>
      </w:r>
    </w:p>
    <w:p w14:paraId="56588560" w14:textId="77777777" w:rsidR="00F255A4" w:rsidRPr="003D5B18" w:rsidRDefault="00F255A4" w:rsidP="00F255A4">
      <w:pPr>
        <w:rPr>
          <w:rFonts w:cs="Times New Roman"/>
          <w:sz w:val="28"/>
          <w:szCs w:val="28"/>
          <w:lang w:val="ru-RU"/>
        </w:rPr>
      </w:pPr>
    </w:p>
    <w:p w14:paraId="4DB97C7D" w14:textId="30BED684" w:rsidR="0001431B" w:rsidRPr="00453DF7" w:rsidRDefault="003D5B18" w:rsidP="0001431B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val="ru-RU" w:eastAsia="en-US" w:bidi="ar-SA"/>
        </w:rPr>
      </w:pPr>
      <w:r w:rsidRPr="00453DF7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Процесс</w:t>
      </w:r>
      <w:r w:rsidR="0001431B" w:rsidRPr="00453DF7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 управления рисками </w:t>
      </w:r>
      <w:r w:rsidRPr="00453DF7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состоит из че</w:t>
      </w:r>
      <w:r w:rsidR="0001431B" w:rsidRPr="00453DF7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тырех стадий.</w:t>
      </w:r>
    </w:p>
    <w:p w14:paraId="2438505C" w14:textId="77777777" w:rsidR="003D5B18" w:rsidRPr="00453DF7" w:rsidRDefault="003D5B18" w:rsidP="0001431B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val="ru-RU" w:eastAsia="en-US" w:bidi="ar-SA"/>
        </w:rPr>
      </w:pPr>
    </w:p>
    <w:p w14:paraId="5FE9A033" w14:textId="77777777" w:rsidR="0001431B" w:rsidRPr="00453DF7" w:rsidRDefault="0001431B" w:rsidP="0001431B">
      <w:pPr>
        <w:numPr>
          <w:ilvl w:val="0"/>
          <w:numId w:val="1"/>
        </w:numPr>
        <w:tabs>
          <w:tab w:val="clear" w:pos="0"/>
          <w:tab w:val="left" w:pos="220"/>
          <w:tab w:val="left" w:pos="720"/>
        </w:tabs>
        <w:suppressAutoHyphens w:val="0"/>
        <w:autoSpaceDE w:val="0"/>
        <w:autoSpaceDN w:val="0"/>
        <w:adjustRightInd w:val="0"/>
        <w:ind w:left="720" w:hanging="720"/>
        <w:rPr>
          <w:rFonts w:eastAsiaTheme="minorHAnsi" w:cs="Times New Roman"/>
          <w:kern w:val="0"/>
          <w:sz w:val="28"/>
          <w:szCs w:val="28"/>
          <w:lang w:val="ru-RU" w:eastAsia="en-US" w:bidi="ar-SA"/>
        </w:rPr>
      </w:pPr>
      <w:r w:rsidRPr="00453DF7">
        <w:rPr>
          <w:rFonts w:eastAsiaTheme="minorHAnsi" w:cs="Times New Roman"/>
          <w:i/>
          <w:iCs/>
          <w:kern w:val="0"/>
          <w:sz w:val="28"/>
          <w:szCs w:val="28"/>
          <w:lang w:val="ru-RU" w:eastAsia="en-US" w:bidi="ar-SA"/>
        </w:rPr>
        <w:t xml:space="preserve">Определение рисков. </w:t>
      </w:r>
      <w:r w:rsidRPr="00453DF7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Определяются возможные риски для проекта, для разрабатывае­мого продукта и бизнес-риски.</w:t>
      </w:r>
    </w:p>
    <w:p w14:paraId="20B3A7BC" w14:textId="77777777" w:rsidR="0001431B" w:rsidRPr="00453DF7" w:rsidRDefault="0001431B" w:rsidP="0001431B">
      <w:pPr>
        <w:numPr>
          <w:ilvl w:val="0"/>
          <w:numId w:val="1"/>
        </w:numPr>
        <w:tabs>
          <w:tab w:val="clear" w:pos="0"/>
          <w:tab w:val="left" w:pos="220"/>
          <w:tab w:val="left" w:pos="720"/>
        </w:tabs>
        <w:suppressAutoHyphens w:val="0"/>
        <w:autoSpaceDE w:val="0"/>
        <w:autoSpaceDN w:val="0"/>
        <w:adjustRightInd w:val="0"/>
        <w:ind w:left="720" w:hanging="720"/>
        <w:rPr>
          <w:rFonts w:eastAsiaTheme="minorHAnsi" w:cs="Times New Roman"/>
          <w:kern w:val="0"/>
          <w:sz w:val="28"/>
          <w:szCs w:val="28"/>
          <w:lang w:val="ru-RU" w:eastAsia="en-US" w:bidi="ar-SA"/>
        </w:rPr>
      </w:pPr>
      <w:r w:rsidRPr="00453DF7">
        <w:rPr>
          <w:rFonts w:eastAsiaTheme="minorHAnsi" w:cs="Times New Roman"/>
          <w:i/>
          <w:iCs/>
          <w:kern w:val="0"/>
          <w:sz w:val="28"/>
          <w:szCs w:val="28"/>
          <w:lang w:val="ru-RU" w:eastAsia="en-US" w:bidi="ar-SA"/>
        </w:rPr>
        <w:t xml:space="preserve">Анализ рисков. </w:t>
      </w:r>
      <w:r w:rsidRPr="00453DF7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Оценивается вероятность и последовательность появления рисковых ситуаций.</w:t>
      </w:r>
    </w:p>
    <w:p w14:paraId="27369DA8" w14:textId="77777777" w:rsidR="0001431B" w:rsidRPr="00453DF7" w:rsidRDefault="0001431B" w:rsidP="0001431B">
      <w:pPr>
        <w:numPr>
          <w:ilvl w:val="0"/>
          <w:numId w:val="1"/>
        </w:numPr>
        <w:tabs>
          <w:tab w:val="clear" w:pos="0"/>
          <w:tab w:val="left" w:pos="220"/>
          <w:tab w:val="left" w:pos="720"/>
        </w:tabs>
        <w:suppressAutoHyphens w:val="0"/>
        <w:autoSpaceDE w:val="0"/>
        <w:autoSpaceDN w:val="0"/>
        <w:adjustRightInd w:val="0"/>
        <w:ind w:left="720" w:hanging="720"/>
        <w:rPr>
          <w:rFonts w:eastAsiaTheme="minorHAnsi" w:cs="Times New Roman"/>
          <w:kern w:val="0"/>
          <w:sz w:val="28"/>
          <w:szCs w:val="28"/>
          <w:lang w:val="ru-RU" w:eastAsia="en-US" w:bidi="ar-SA"/>
        </w:rPr>
      </w:pPr>
      <w:r w:rsidRPr="00453DF7">
        <w:rPr>
          <w:rFonts w:eastAsiaTheme="minorHAnsi" w:cs="Times New Roman"/>
          <w:i/>
          <w:iCs/>
          <w:kern w:val="0"/>
          <w:sz w:val="28"/>
          <w:szCs w:val="28"/>
          <w:lang w:val="ru-RU" w:eastAsia="en-US" w:bidi="ar-SA"/>
        </w:rPr>
        <w:t xml:space="preserve">Планирование рисков. </w:t>
      </w:r>
      <w:r w:rsidRPr="00453DF7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Планируются мероприятия по предотвращению рисков или минимизации их воздействия на проект.</w:t>
      </w:r>
    </w:p>
    <w:p w14:paraId="754AFF02" w14:textId="77777777" w:rsidR="0001431B" w:rsidRPr="00453DF7" w:rsidRDefault="0001431B" w:rsidP="0001431B">
      <w:pPr>
        <w:numPr>
          <w:ilvl w:val="0"/>
          <w:numId w:val="1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left="720" w:hanging="720"/>
        <w:rPr>
          <w:rFonts w:eastAsiaTheme="minorHAnsi" w:cs="Times New Roman"/>
          <w:kern w:val="0"/>
          <w:sz w:val="28"/>
          <w:szCs w:val="28"/>
          <w:lang w:val="ru-RU" w:eastAsia="en-US" w:bidi="ar-SA"/>
        </w:rPr>
      </w:pPr>
      <w:r w:rsidRPr="00453DF7">
        <w:rPr>
          <w:rFonts w:eastAsiaTheme="minorHAnsi" w:cs="Times New Roman"/>
          <w:i/>
          <w:iCs/>
          <w:kern w:val="0"/>
          <w:sz w:val="28"/>
          <w:szCs w:val="28"/>
          <w:lang w:val="ru-RU" w:eastAsia="en-US" w:bidi="ar-SA"/>
        </w:rPr>
        <w:t xml:space="preserve">Мониторинг рисков. </w:t>
      </w:r>
      <w:r w:rsidRPr="00453DF7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Постоянное оценивание вероятностей рисков и выполнение мероприятий по смягчению последствий проявления рисковых ситуаций.</w:t>
      </w:r>
    </w:p>
    <w:p w14:paraId="36780AC1" w14:textId="77777777" w:rsidR="0001431B" w:rsidRPr="003D5B18" w:rsidRDefault="0001431B" w:rsidP="00F255A4">
      <w:pPr>
        <w:rPr>
          <w:rFonts w:cs="Times New Roman"/>
          <w:sz w:val="28"/>
          <w:szCs w:val="28"/>
          <w:lang w:val="ru-RU"/>
        </w:rPr>
      </w:pPr>
    </w:p>
    <w:p w14:paraId="72EAED02" w14:textId="162595EE" w:rsidR="0001431B" w:rsidRPr="00453DF7" w:rsidRDefault="0001431B" w:rsidP="0001431B">
      <w:pPr>
        <w:suppressAutoHyphens w:val="0"/>
        <w:autoSpaceDE w:val="0"/>
        <w:autoSpaceDN w:val="0"/>
        <w:adjustRightInd w:val="0"/>
        <w:jc w:val="both"/>
        <w:rPr>
          <w:rFonts w:eastAsiaTheme="minorHAnsi" w:cs="Times New Roman"/>
          <w:kern w:val="0"/>
          <w:sz w:val="28"/>
          <w:szCs w:val="28"/>
          <w:lang w:val="ru-RU" w:eastAsia="en-US" w:bidi="ar-SA"/>
        </w:rPr>
      </w:pPr>
      <w:r w:rsidRPr="00453DF7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Процесс управления рисками, как и другие проц</w:t>
      </w:r>
      <w:r w:rsidR="003D5B18" w:rsidRPr="00453DF7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ессы планирования, является </w:t>
      </w:r>
      <w:r w:rsidR="003D5B18" w:rsidRPr="00453DF7">
        <w:rPr>
          <w:rFonts w:eastAsiaTheme="minorHAnsi" w:cs="Times New Roman"/>
          <w:kern w:val="0"/>
          <w:sz w:val="28"/>
          <w:szCs w:val="28"/>
          <w:lang w:val="ru-RU" w:eastAsia="en-US" w:bidi="ar-SA"/>
        </w:rPr>
        <w:lastRenderedPageBreak/>
        <w:t>ите</w:t>
      </w:r>
      <w:r w:rsidRPr="00453DF7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рационным, выполняемым в течение всего срока реализации проекта. Сначала разр</w:t>
      </w:r>
      <w:r w:rsidR="003D5B18" w:rsidRPr="00453DF7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аба</w:t>
      </w:r>
      <w:r w:rsidRPr="00453DF7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тываются планы управления рисками, затем постоянно отслеживается ситуация вокруг реализации проекта. При поступлении новой информации о возможных рисках заново проводится анализ рисков и первостепенное внимани</w:t>
      </w:r>
      <w:r w:rsidR="003D5B18" w:rsidRPr="00453DF7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е уделяется новым рискам. По ме</w:t>
      </w:r>
      <w:r w:rsidRPr="00453DF7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ре поступления новой информации также изменяю</w:t>
      </w:r>
      <w:r w:rsidR="003D5B18" w:rsidRPr="00453DF7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тся планы мероприятий по предот</w:t>
      </w:r>
      <w:r w:rsidRPr="00453DF7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вращению и смягчению рисков.</w:t>
      </w:r>
    </w:p>
    <w:p w14:paraId="2298155E" w14:textId="0E2460BE" w:rsidR="006E2034" w:rsidRPr="00453DF7" w:rsidRDefault="0001431B" w:rsidP="0001431B">
      <w:pPr>
        <w:ind w:firstLine="709"/>
        <w:jc w:val="both"/>
        <w:rPr>
          <w:rFonts w:eastAsiaTheme="minorHAnsi" w:cs="Times New Roman"/>
          <w:kern w:val="0"/>
          <w:sz w:val="28"/>
          <w:szCs w:val="28"/>
          <w:lang w:val="ru-RU" w:eastAsia="en-US" w:bidi="ar-SA"/>
        </w:rPr>
      </w:pPr>
      <w:r w:rsidRPr="00453DF7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Результаты процесса управления рисками документируются в виде планов управления рисками. Они должны включать описание возможных п</w:t>
      </w:r>
      <w:r w:rsidR="003D5B18" w:rsidRPr="00453DF7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роектных рисков, их анализ и пе</w:t>
      </w:r>
      <w:r w:rsidRPr="00453DF7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речень мероприятий, необходимых для управления рисками.</w:t>
      </w:r>
    </w:p>
    <w:p w14:paraId="24A02454" w14:textId="77777777" w:rsidR="003D5B18" w:rsidRPr="00453DF7" w:rsidRDefault="003D5B18" w:rsidP="0001431B">
      <w:pPr>
        <w:suppressAutoHyphens w:val="0"/>
        <w:autoSpaceDE w:val="0"/>
        <w:autoSpaceDN w:val="0"/>
        <w:adjustRightInd w:val="0"/>
        <w:jc w:val="both"/>
        <w:rPr>
          <w:rFonts w:eastAsiaTheme="minorHAnsi" w:cs="Times New Roman"/>
          <w:b/>
          <w:bCs/>
          <w:kern w:val="0"/>
          <w:sz w:val="28"/>
          <w:szCs w:val="28"/>
          <w:lang w:val="ru-RU" w:eastAsia="en-US" w:bidi="ar-SA"/>
        </w:rPr>
      </w:pPr>
    </w:p>
    <w:p w14:paraId="3F9D21D6" w14:textId="77777777" w:rsidR="0001431B" w:rsidRPr="00453DF7" w:rsidRDefault="0001431B" w:rsidP="0001431B">
      <w:pPr>
        <w:suppressAutoHyphens w:val="0"/>
        <w:autoSpaceDE w:val="0"/>
        <w:autoSpaceDN w:val="0"/>
        <w:adjustRightInd w:val="0"/>
        <w:jc w:val="both"/>
        <w:rPr>
          <w:rFonts w:eastAsiaTheme="minorHAnsi" w:cs="Times New Roman"/>
          <w:kern w:val="0"/>
          <w:sz w:val="28"/>
          <w:szCs w:val="28"/>
          <w:lang w:val="ru-RU" w:eastAsia="en-US" w:bidi="ar-SA"/>
        </w:rPr>
      </w:pPr>
      <w:r w:rsidRPr="00453DF7">
        <w:rPr>
          <w:rFonts w:eastAsiaTheme="minorHAnsi" w:cs="Times New Roman"/>
          <w:b/>
          <w:bCs/>
          <w:kern w:val="0"/>
          <w:sz w:val="28"/>
          <w:szCs w:val="28"/>
          <w:lang w:val="ru-RU" w:eastAsia="en-US" w:bidi="ar-SA"/>
        </w:rPr>
        <w:t>Определение рисков</w:t>
      </w:r>
    </w:p>
    <w:p w14:paraId="0A27EB82" w14:textId="0BF1E3C8" w:rsidR="0001431B" w:rsidRPr="00453DF7" w:rsidRDefault="0001431B" w:rsidP="0001431B">
      <w:pPr>
        <w:suppressAutoHyphens w:val="0"/>
        <w:autoSpaceDE w:val="0"/>
        <w:autoSpaceDN w:val="0"/>
        <w:adjustRightInd w:val="0"/>
        <w:jc w:val="both"/>
        <w:rPr>
          <w:rFonts w:eastAsiaTheme="minorHAnsi" w:cs="Times New Roman"/>
          <w:kern w:val="0"/>
          <w:sz w:val="28"/>
          <w:szCs w:val="28"/>
          <w:lang w:val="ru-RU" w:eastAsia="en-US" w:bidi="ar-SA"/>
        </w:rPr>
      </w:pPr>
      <w:r w:rsidRPr="00453DF7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Определение рисков — первая стадия процесса </w:t>
      </w:r>
      <w:r w:rsidR="003D5B18" w:rsidRPr="00453DF7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управления рисками. На этой ста</w:t>
      </w:r>
      <w:r w:rsidRPr="00453DF7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дии описываются риски, которые могут проявиться</w:t>
      </w:r>
      <w:r w:rsidR="003D5B18" w:rsidRPr="00453DF7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 при реализации проекта. В прин</w:t>
      </w:r>
      <w:r w:rsidRPr="00453DF7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ципе на этой стадии не должна оцениваться вероятность и значимость рисков, но на практике маловероятные риски с незначительны</w:t>
      </w:r>
      <w:r w:rsidR="006C703A" w:rsidRPr="00453DF7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ми последствиями обычно отбрасы</w:t>
      </w:r>
      <w:r w:rsidRPr="00453DF7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ваются сразу.</w:t>
      </w:r>
    </w:p>
    <w:p w14:paraId="388288C2" w14:textId="7A77A7CD" w:rsidR="0001431B" w:rsidRPr="00453DF7" w:rsidRDefault="0001431B" w:rsidP="0001431B">
      <w:pPr>
        <w:suppressAutoHyphens w:val="0"/>
        <w:autoSpaceDE w:val="0"/>
        <w:autoSpaceDN w:val="0"/>
        <w:adjustRightInd w:val="0"/>
        <w:jc w:val="both"/>
        <w:rPr>
          <w:rFonts w:eastAsiaTheme="minorHAnsi" w:cs="Times New Roman"/>
          <w:kern w:val="0"/>
          <w:sz w:val="28"/>
          <w:szCs w:val="28"/>
          <w:lang w:val="ru-RU" w:eastAsia="en-US" w:bidi="ar-SA"/>
        </w:rPr>
      </w:pPr>
      <w:r w:rsidRPr="00453DF7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Определение рисков может выполняться в режиме </w:t>
      </w:r>
      <w:r w:rsidR="003D5B18" w:rsidRPr="00453DF7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командной работы с использовани</w:t>
      </w:r>
      <w:r w:rsidRPr="00453DF7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ем подхода "мозговой штурм" либо основываться на опыте менеджера. При определении рисков может помочь приведенный ниже список возможных категорий рисков.</w:t>
      </w:r>
    </w:p>
    <w:p w14:paraId="02C54C9A" w14:textId="77777777" w:rsidR="0001431B" w:rsidRPr="00453DF7" w:rsidRDefault="0001431B" w:rsidP="0001431B">
      <w:pPr>
        <w:numPr>
          <w:ilvl w:val="0"/>
          <w:numId w:val="1"/>
        </w:numPr>
        <w:tabs>
          <w:tab w:val="clear" w:pos="0"/>
          <w:tab w:val="left" w:pos="220"/>
          <w:tab w:val="left" w:pos="720"/>
        </w:tabs>
        <w:suppressAutoHyphens w:val="0"/>
        <w:autoSpaceDE w:val="0"/>
        <w:autoSpaceDN w:val="0"/>
        <w:adjustRightInd w:val="0"/>
        <w:ind w:left="720" w:hanging="720"/>
        <w:jc w:val="both"/>
        <w:rPr>
          <w:rFonts w:eastAsiaTheme="minorHAnsi" w:cs="Times New Roman"/>
          <w:kern w:val="0"/>
          <w:sz w:val="28"/>
          <w:szCs w:val="28"/>
          <w:lang w:val="ru-RU" w:eastAsia="en-US" w:bidi="ar-SA"/>
        </w:rPr>
      </w:pPr>
      <w:r w:rsidRPr="00453DF7">
        <w:rPr>
          <w:rFonts w:eastAsiaTheme="minorHAnsi" w:cs="Times New Roman"/>
          <w:i/>
          <w:iCs/>
          <w:kern w:val="0"/>
          <w:sz w:val="28"/>
          <w:szCs w:val="28"/>
          <w:lang w:val="ru-RU" w:eastAsia="en-US" w:bidi="ar-SA"/>
        </w:rPr>
        <w:t xml:space="preserve">Технологические риски. </w:t>
      </w:r>
      <w:r w:rsidRPr="00453DF7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Проистекают из программных и аппаратных технологий, на основе которых разрабатывается система.</w:t>
      </w:r>
    </w:p>
    <w:p w14:paraId="6618666B" w14:textId="77777777" w:rsidR="0001431B" w:rsidRPr="00453DF7" w:rsidRDefault="0001431B" w:rsidP="0001431B">
      <w:pPr>
        <w:numPr>
          <w:ilvl w:val="0"/>
          <w:numId w:val="1"/>
        </w:numPr>
        <w:tabs>
          <w:tab w:val="clear" w:pos="0"/>
          <w:tab w:val="left" w:pos="220"/>
          <w:tab w:val="left" w:pos="720"/>
        </w:tabs>
        <w:suppressAutoHyphens w:val="0"/>
        <w:autoSpaceDE w:val="0"/>
        <w:autoSpaceDN w:val="0"/>
        <w:adjustRightInd w:val="0"/>
        <w:ind w:left="720" w:hanging="720"/>
        <w:jc w:val="both"/>
        <w:rPr>
          <w:rFonts w:eastAsiaTheme="minorHAnsi" w:cs="Times New Roman"/>
          <w:kern w:val="0"/>
          <w:sz w:val="28"/>
          <w:szCs w:val="28"/>
          <w:lang w:val="ru-RU" w:eastAsia="en-US" w:bidi="ar-SA"/>
        </w:rPr>
      </w:pPr>
      <w:r w:rsidRPr="00453DF7">
        <w:rPr>
          <w:rFonts w:eastAsiaTheme="minorHAnsi" w:cs="Times New Roman"/>
          <w:i/>
          <w:iCs/>
          <w:kern w:val="0"/>
          <w:sz w:val="28"/>
          <w:szCs w:val="28"/>
          <w:lang w:val="ru-RU" w:eastAsia="en-US" w:bidi="ar-SA"/>
        </w:rPr>
        <w:t xml:space="preserve">Риски, связанные с персоналом. </w:t>
      </w:r>
      <w:r w:rsidRPr="00453DF7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Связаны с членами команды разработчиков.</w:t>
      </w:r>
    </w:p>
    <w:p w14:paraId="511DF2BC" w14:textId="77777777" w:rsidR="0001431B" w:rsidRPr="00453DF7" w:rsidRDefault="0001431B" w:rsidP="0001431B">
      <w:pPr>
        <w:numPr>
          <w:ilvl w:val="0"/>
          <w:numId w:val="1"/>
        </w:numPr>
        <w:tabs>
          <w:tab w:val="clear" w:pos="0"/>
          <w:tab w:val="left" w:pos="220"/>
          <w:tab w:val="left" w:pos="720"/>
        </w:tabs>
        <w:suppressAutoHyphens w:val="0"/>
        <w:autoSpaceDE w:val="0"/>
        <w:autoSpaceDN w:val="0"/>
        <w:adjustRightInd w:val="0"/>
        <w:ind w:left="720" w:hanging="720"/>
        <w:jc w:val="both"/>
        <w:rPr>
          <w:rFonts w:eastAsiaTheme="minorHAnsi" w:cs="Times New Roman"/>
          <w:kern w:val="0"/>
          <w:sz w:val="28"/>
          <w:szCs w:val="28"/>
          <w:lang w:val="ru-RU" w:eastAsia="en-US" w:bidi="ar-SA"/>
        </w:rPr>
      </w:pPr>
      <w:r w:rsidRPr="00453DF7">
        <w:rPr>
          <w:rFonts w:eastAsiaTheme="minorHAnsi" w:cs="Times New Roman"/>
          <w:i/>
          <w:iCs/>
          <w:kern w:val="0"/>
          <w:sz w:val="28"/>
          <w:szCs w:val="28"/>
          <w:lang w:val="ru-RU" w:eastAsia="en-US" w:bidi="ar-SA"/>
        </w:rPr>
        <w:t xml:space="preserve">Организационные риски. </w:t>
      </w:r>
      <w:r w:rsidRPr="00453DF7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Проистекают из организационного окружения, в котором выполняется проект.</w:t>
      </w:r>
    </w:p>
    <w:p w14:paraId="04F5FB4E" w14:textId="3CBCA3D4" w:rsidR="0001431B" w:rsidRPr="00453DF7" w:rsidRDefault="0001431B" w:rsidP="0001431B">
      <w:pPr>
        <w:numPr>
          <w:ilvl w:val="0"/>
          <w:numId w:val="1"/>
        </w:numPr>
        <w:tabs>
          <w:tab w:val="clear" w:pos="0"/>
          <w:tab w:val="left" w:pos="220"/>
          <w:tab w:val="left" w:pos="720"/>
        </w:tabs>
        <w:suppressAutoHyphens w:val="0"/>
        <w:autoSpaceDE w:val="0"/>
        <w:autoSpaceDN w:val="0"/>
        <w:adjustRightInd w:val="0"/>
        <w:ind w:left="720" w:hanging="720"/>
        <w:jc w:val="both"/>
        <w:rPr>
          <w:rFonts w:eastAsiaTheme="minorHAnsi" w:cs="Times New Roman"/>
          <w:kern w:val="0"/>
          <w:sz w:val="28"/>
          <w:szCs w:val="28"/>
          <w:lang w:val="ru-RU" w:eastAsia="en-US" w:bidi="ar-SA"/>
        </w:rPr>
      </w:pPr>
      <w:r w:rsidRPr="00453DF7">
        <w:rPr>
          <w:rFonts w:eastAsiaTheme="minorHAnsi" w:cs="Times New Roman"/>
          <w:i/>
          <w:iCs/>
          <w:kern w:val="0"/>
          <w:sz w:val="28"/>
          <w:szCs w:val="28"/>
          <w:lang w:val="ru-RU" w:eastAsia="en-US" w:bidi="ar-SA"/>
        </w:rPr>
        <w:t xml:space="preserve">Инструментальные риски. </w:t>
      </w:r>
      <w:r w:rsidRPr="00453DF7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Связаны с используемыми средствами поддержки процесса создания ПО.</w:t>
      </w:r>
    </w:p>
    <w:p w14:paraId="6BB68D1D" w14:textId="2AAECB37" w:rsidR="0001431B" w:rsidRPr="00453DF7" w:rsidRDefault="0001431B" w:rsidP="0001431B">
      <w:pPr>
        <w:numPr>
          <w:ilvl w:val="0"/>
          <w:numId w:val="1"/>
        </w:numPr>
        <w:tabs>
          <w:tab w:val="clear" w:pos="0"/>
          <w:tab w:val="left" w:pos="220"/>
          <w:tab w:val="left" w:pos="720"/>
        </w:tabs>
        <w:suppressAutoHyphens w:val="0"/>
        <w:autoSpaceDE w:val="0"/>
        <w:autoSpaceDN w:val="0"/>
        <w:adjustRightInd w:val="0"/>
        <w:ind w:left="720" w:hanging="720"/>
        <w:jc w:val="both"/>
        <w:rPr>
          <w:rFonts w:eastAsiaTheme="minorHAnsi" w:cs="Times New Roman"/>
          <w:kern w:val="0"/>
          <w:sz w:val="28"/>
          <w:szCs w:val="28"/>
          <w:lang w:val="ru-RU" w:eastAsia="en-US" w:bidi="ar-SA"/>
        </w:rPr>
      </w:pPr>
      <w:r w:rsidRPr="00453DF7">
        <w:rPr>
          <w:rFonts w:eastAsiaTheme="minorHAnsi" w:cs="Times New Roman"/>
          <w:i/>
          <w:iCs/>
          <w:kern w:val="0"/>
          <w:sz w:val="28"/>
          <w:szCs w:val="28"/>
          <w:lang w:val="ru-RU" w:eastAsia="en-US" w:bidi="ar-SA"/>
        </w:rPr>
        <w:t xml:space="preserve">Риски, связанные с системными требованиями. </w:t>
      </w:r>
      <w:r w:rsidRPr="00453DF7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Пр</w:t>
      </w:r>
      <w:r w:rsidR="003D5B18" w:rsidRPr="00453DF7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оявляются при изменении требова</w:t>
      </w:r>
      <w:r w:rsidRPr="00453DF7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ний, предъявляемых к разрабатываемой системе.</w:t>
      </w:r>
    </w:p>
    <w:p w14:paraId="55509110" w14:textId="77777777" w:rsidR="0001431B" w:rsidRPr="00453DF7" w:rsidRDefault="0001431B" w:rsidP="0001431B">
      <w:pPr>
        <w:numPr>
          <w:ilvl w:val="0"/>
          <w:numId w:val="1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left="720" w:hanging="720"/>
        <w:jc w:val="both"/>
        <w:rPr>
          <w:rFonts w:eastAsiaTheme="minorHAnsi" w:cs="Times New Roman"/>
          <w:kern w:val="0"/>
          <w:sz w:val="28"/>
          <w:szCs w:val="28"/>
          <w:lang w:val="ru-RU" w:eastAsia="en-US" w:bidi="ar-SA"/>
        </w:rPr>
      </w:pPr>
      <w:r w:rsidRPr="00453DF7">
        <w:rPr>
          <w:rFonts w:eastAsiaTheme="minorHAnsi" w:cs="Times New Roman"/>
          <w:i/>
          <w:iCs/>
          <w:kern w:val="0"/>
          <w:sz w:val="28"/>
          <w:szCs w:val="28"/>
          <w:lang w:val="ru-RU" w:eastAsia="en-US" w:bidi="ar-SA"/>
        </w:rPr>
        <w:t xml:space="preserve">Риски оценивания. </w:t>
      </w:r>
      <w:r w:rsidRPr="00453DF7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Связаны с оцениванием характеристик программной системы и ресурсов, необходимых для реализации проекта.</w:t>
      </w:r>
    </w:p>
    <w:p w14:paraId="40A507B5" w14:textId="77777777" w:rsidR="0001431B" w:rsidRPr="003D5B18" w:rsidRDefault="0001431B" w:rsidP="0001431B">
      <w:pPr>
        <w:ind w:firstLine="709"/>
        <w:jc w:val="both"/>
        <w:rPr>
          <w:rFonts w:cs="Times New Roman"/>
          <w:sz w:val="28"/>
          <w:szCs w:val="28"/>
          <w:lang w:val="ru-RU"/>
        </w:rPr>
      </w:pPr>
    </w:p>
    <w:p w14:paraId="5A2572D3" w14:textId="77777777" w:rsidR="00D95A3D" w:rsidRPr="00453DF7" w:rsidRDefault="00D95A3D" w:rsidP="00D95A3D">
      <w:pPr>
        <w:suppressAutoHyphens w:val="0"/>
        <w:autoSpaceDE w:val="0"/>
        <w:autoSpaceDN w:val="0"/>
        <w:adjustRightInd w:val="0"/>
        <w:jc w:val="both"/>
        <w:rPr>
          <w:rFonts w:eastAsiaTheme="minorHAnsi" w:cs="Times New Roman"/>
          <w:kern w:val="0"/>
          <w:sz w:val="28"/>
          <w:szCs w:val="28"/>
          <w:lang w:val="ru-RU" w:eastAsia="en-US" w:bidi="ar-SA"/>
        </w:rPr>
      </w:pPr>
      <w:r w:rsidRPr="00453DF7">
        <w:rPr>
          <w:rFonts w:eastAsiaTheme="minorHAnsi" w:cs="Times New Roman"/>
          <w:b/>
          <w:bCs/>
          <w:kern w:val="0"/>
          <w:sz w:val="28"/>
          <w:szCs w:val="28"/>
          <w:lang w:val="ru-RU" w:eastAsia="en-US" w:bidi="ar-SA"/>
        </w:rPr>
        <w:t>Анализ рисков</w:t>
      </w:r>
    </w:p>
    <w:p w14:paraId="69B2EF3A" w14:textId="49E410D4" w:rsidR="00D95A3D" w:rsidRPr="00453DF7" w:rsidRDefault="00D95A3D" w:rsidP="00D95A3D">
      <w:pPr>
        <w:suppressAutoHyphens w:val="0"/>
        <w:autoSpaceDE w:val="0"/>
        <w:autoSpaceDN w:val="0"/>
        <w:adjustRightInd w:val="0"/>
        <w:jc w:val="both"/>
        <w:rPr>
          <w:rFonts w:eastAsiaTheme="minorHAnsi" w:cs="Times New Roman"/>
          <w:kern w:val="0"/>
          <w:sz w:val="28"/>
          <w:szCs w:val="28"/>
          <w:lang w:val="ru-RU" w:eastAsia="en-US" w:bidi="ar-SA"/>
        </w:rPr>
      </w:pPr>
      <w:r w:rsidRPr="00453DF7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При анализе для каждого определенного риска под</w:t>
      </w:r>
      <w:r w:rsidR="003D5B18" w:rsidRPr="00453DF7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считывается вероятность его про</w:t>
      </w:r>
      <w:r w:rsidRPr="00453DF7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явления и ущерб, который он может нанести. Не существует простых </w:t>
      </w:r>
      <w:r w:rsidR="003D5B18" w:rsidRPr="00453DF7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методов выполне</w:t>
      </w:r>
      <w:r w:rsidRPr="00453DF7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ния анализа рисков — в значительной мере он основан на мнении и опыте менеджера. Можно привести следующую шкалу вероятностей рисков и их последствий.</w:t>
      </w:r>
    </w:p>
    <w:p w14:paraId="10907777" w14:textId="1C0BC7BE" w:rsidR="00D95A3D" w:rsidRPr="00453DF7" w:rsidRDefault="00D95A3D" w:rsidP="003D5B18">
      <w:p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val="ru-RU" w:eastAsia="en-US" w:bidi="ar-SA"/>
        </w:rPr>
      </w:pPr>
      <w:r w:rsidRPr="00453DF7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Вероятность риска считается очень низкой</w:t>
      </w:r>
      <w:r w:rsidR="003D5B18" w:rsidRPr="00453DF7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, если она имеет значение менее 10%; низ</w:t>
      </w:r>
      <w:r w:rsidRPr="00453DF7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кой, если ее значение от 10 до 25 %; средней при значениях от 25 до 50%; высокой, если значение колеблется от 50 до 75%; очень высокой при значениях </w:t>
      </w:r>
      <w:r w:rsidRPr="00453DF7">
        <w:rPr>
          <w:rFonts w:eastAsiaTheme="minorHAnsi" w:cs="Times New Roman"/>
          <w:kern w:val="0"/>
          <w:sz w:val="28"/>
          <w:szCs w:val="28"/>
          <w:lang w:val="ru-RU" w:eastAsia="en-US" w:bidi="ar-SA"/>
        </w:rPr>
        <w:lastRenderedPageBreak/>
        <w:t>более 75%.</w:t>
      </w:r>
    </w:p>
    <w:p w14:paraId="1143B938" w14:textId="0982D2D0" w:rsidR="00D95A3D" w:rsidRPr="00453DF7" w:rsidRDefault="00D95A3D" w:rsidP="003D5B18">
      <w:p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jc w:val="both"/>
        <w:rPr>
          <w:rFonts w:eastAsiaTheme="minorHAnsi" w:cs="Times New Roman"/>
          <w:kern w:val="0"/>
          <w:sz w:val="28"/>
          <w:szCs w:val="28"/>
          <w:lang w:val="ru-RU" w:eastAsia="en-US" w:bidi="ar-SA"/>
        </w:rPr>
      </w:pPr>
      <w:r w:rsidRPr="00453DF7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Возможный ущерб от рисковых ситуаций мож</w:t>
      </w:r>
      <w:r w:rsidR="003D5B18" w:rsidRPr="00453DF7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но подразделить на катастрофиче</w:t>
      </w:r>
      <w:r w:rsidRPr="00453DF7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ский, серьезный, терпимый и незначительный.</w:t>
      </w:r>
    </w:p>
    <w:p w14:paraId="65E3DA31" w14:textId="1D315E81" w:rsidR="003F1BC7" w:rsidRPr="00453DF7" w:rsidRDefault="00D95A3D" w:rsidP="003D5B18">
      <w:pPr>
        <w:jc w:val="both"/>
        <w:rPr>
          <w:rFonts w:eastAsiaTheme="minorHAnsi" w:cs="Times New Roman"/>
          <w:kern w:val="0"/>
          <w:sz w:val="28"/>
          <w:szCs w:val="28"/>
          <w:lang w:val="ru-RU" w:eastAsia="en-US" w:bidi="ar-SA"/>
        </w:rPr>
      </w:pPr>
      <w:r w:rsidRPr="00453DF7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Результаты анализа рисков должны быть представле</w:t>
      </w:r>
      <w:r w:rsidR="003D5B18" w:rsidRPr="00453DF7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ны в виде таблицы рисков, упоря</w:t>
      </w:r>
      <w:r w:rsidRPr="00453DF7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доченных по степени возможного ущерба. </w:t>
      </w:r>
    </w:p>
    <w:p w14:paraId="11F9013A" w14:textId="04572A91" w:rsidR="00D95A3D" w:rsidRPr="00453DF7" w:rsidRDefault="00D95A3D" w:rsidP="00D95A3D">
      <w:pPr>
        <w:suppressAutoHyphens w:val="0"/>
        <w:autoSpaceDE w:val="0"/>
        <w:autoSpaceDN w:val="0"/>
        <w:adjustRightInd w:val="0"/>
        <w:jc w:val="both"/>
        <w:rPr>
          <w:rFonts w:eastAsiaTheme="minorHAnsi" w:cs="Times New Roman"/>
          <w:kern w:val="0"/>
          <w:sz w:val="28"/>
          <w:szCs w:val="28"/>
          <w:lang w:val="ru-RU" w:eastAsia="en-US" w:bidi="ar-SA"/>
        </w:rPr>
      </w:pPr>
      <w:r w:rsidRPr="00453DF7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Конечно, как вероятность рисков, так и возможн</w:t>
      </w:r>
      <w:r w:rsidR="003D5B18" w:rsidRPr="00453DF7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ый ущерб от них должны пересмат</w:t>
      </w:r>
      <w:r w:rsidRPr="00453DF7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риваться при поступлении дополнительной информации</w:t>
      </w:r>
      <w:r w:rsidR="003D5B18" w:rsidRPr="00453DF7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 об этих рисках и по мере реали</w:t>
      </w:r>
      <w:r w:rsidRPr="00453DF7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зации мероприятий по управлению ими. Поэтому по</w:t>
      </w:r>
      <w:r w:rsidR="003D5B18" w:rsidRPr="00453DF7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добные таблицы рисков должны пе</w:t>
      </w:r>
      <w:r w:rsidRPr="00453DF7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ределываться на каждой итерации процесса управления рисками.</w:t>
      </w:r>
    </w:p>
    <w:p w14:paraId="18B0BC74" w14:textId="7DF150E0" w:rsidR="00D95A3D" w:rsidRPr="00453DF7" w:rsidRDefault="00D95A3D" w:rsidP="00D95A3D">
      <w:pPr>
        <w:suppressAutoHyphens w:val="0"/>
        <w:autoSpaceDE w:val="0"/>
        <w:autoSpaceDN w:val="0"/>
        <w:adjustRightInd w:val="0"/>
        <w:jc w:val="both"/>
        <w:rPr>
          <w:rFonts w:eastAsiaTheme="minorHAnsi" w:cs="Times New Roman"/>
          <w:kern w:val="0"/>
          <w:sz w:val="28"/>
          <w:szCs w:val="28"/>
          <w:lang w:val="ru-RU" w:eastAsia="en-US" w:bidi="ar-SA"/>
        </w:rPr>
      </w:pPr>
      <w:r w:rsidRPr="00453DF7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После проведения анализа рисков определяются наиболее значимые риски, которые затем отслеживаются на протяжении всего срока выполнения проекта. Определение этих значимых рисков зависит от их вероятностей и возмож</w:t>
      </w:r>
      <w:r w:rsidR="003D5B18" w:rsidRPr="00453DF7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ного ущерба. В общем случае все</w:t>
      </w:r>
      <w:r w:rsidRPr="00453DF7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гда отслеживаются риски с катастрофическими послед</w:t>
      </w:r>
      <w:r w:rsidR="003D5B18" w:rsidRPr="00453DF7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ствиями, а также риски с серьез</w:t>
      </w:r>
      <w:r w:rsidRPr="00453DF7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ным ущербом, значение вероятности которых выше среднего.</w:t>
      </w:r>
    </w:p>
    <w:p w14:paraId="19D899D3" w14:textId="0B29AEAC" w:rsidR="00D95A3D" w:rsidRPr="00453DF7" w:rsidRDefault="00D95A3D" w:rsidP="00D95A3D">
      <w:pPr>
        <w:ind w:firstLine="709"/>
        <w:jc w:val="both"/>
        <w:rPr>
          <w:rFonts w:eastAsiaTheme="minorHAnsi" w:cs="Times New Roman"/>
          <w:kern w:val="0"/>
          <w:sz w:val="28"/>
          <w:szCs w:val="28"/>
          <w:lang w:val="ru-RU" w:eastAsia="en-US" w:bidi="ar-SA"/>
        </w:rPr>
      </w:pPr>
      <w:r w:rsidRPr="00453DF7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В некоторых статьях рекомендуется определить и отслеживать "10 верхних" рисков, но это не всегда обоснованная рекомендация. Количество рисков, которые необходимо отслеживать, зависит от конкретного проекта. Это может быть пять рисков, а может — пятнадцать. Но, конечно, количество рисков, по кото</w:t>
      </w:r>
      <w:r w:rsidR="006C703A" w:rsidRPr="00453DF7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рым проводится мониторинг, долж</w:t>
      </w:r>
      <w:r w:rsidRPr="00453DF7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но быть обозримым. Большое количество отслеживаемых рисков потребует огромного количества собираемой информации. </w:t>
      </w:r>
    </w:p>
    <w:p w14:paraId="1EF5158C" w14:textId="77777777" w:rsidR="00D95A3D" w:rsidRPr="00453DF7" w:rsidRDefault="00D95A3D" w:rsidP="00D95A3D">
      <w:pPr>
        <w:ind w:firstLine="709"/>
        <w:jc w:val="both"/>
        <w:rPr>
          <w:rFonts w:eastAsiaTheme="minorHAnsi" w:cs="Times New Roman"/>
          <w:kern w:val="0"/>
          <w:sz w:val="28"/>
          <w:szCs w:val="28"/>
          <w:lang w:val="ru-RU" w:eastAsia="en-US" w:bidi="ar-SA"/>
        </w:rPr>
      </w:pPr>
    </w:p>
    <w:p w14:paraId="22718AEA" w14:textId="77777777" w:rsidR="00D95A3D" w:rsidRPr="00453DF7" w:rsidRDefault="00D95A3D" w:rsidP="00D95A3D">
      <w:pPr>
        <w:suppressAutoHyphens w:val="0"/>
        <w:autoSpaceDE w:val="0"/>
        <w:autoSpaceDN w:val="0"/>
        <w:adjustRightInd w:val="0"/>
        <w:jc w:val="both"/>
        <w:rPr>
          <w:rFonts w:eastAsiaTheme="minorHAnsi" w:cs="Times New Roman"/>
          <w:kern w:val="0"/>
          <w:sz w:val="28"/>
          <w:szCs w:val="28"/>
          <w:lang w:val="ru-RU" w:eastAsia="en-US" w:bidi="ar-SA"/>
        </w:rPr>
      </w:pPr>
      <w:r w:rsidRPr="00453DF7">
        <w:rPr>
          <w:rFonts w:eastAsiaTheme="minorHAnsi" w:cs="Times New Roman"/>
          <w:b/>
          <w:bCs/>
          <w:kern w:val="0"/>
          <w:sz w:val="28"/>
          <w:szCs w:val="28"/>
          <w:lang w:val="ru-RU" w:eastAsia="en-US" w:bidi="ar-SA"/>
        </w:rPr>
        <w:t>Планирование рисков</w:t>
      </w:r>
    </w:p>
    <w:p w14:paraId="259200AE" w14:textId="6598D48B" w:rsidR="00D95A3D" w:rsidRPr="00453DF7" w:rsidRDefault="00D95A3D" w:rsidP="00D95A3D">
      <w:pPr>
        <w:ind w:firstLine="709"/>
        <w:jc w:val="both"/>
        <w:rPr>
          <w:rFonts w:eastAsiaTheme="minorHAnsi" w:cs="Times New Roman"/>
          <w:kern w:val="0"/>
          <w:sz w:val="28"/>
          <w:szCs w:val="28"/>
          <w:lang w:val="ru-RU" w:eastAsia="en-US" w:bidi="ar-SA"/>
        </w:rPr>
      </w:pPr>
      <w:r w:rsidRPr="00453DF7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Планирование заключается в определении стратегии управления каждым значимым риском, отобранным для мониторинга после анализа рисков. Здесь также не существует общепринятых подходов для разработки таких стратегий — многое основывается на "чутье" и опыте менеджера проекта. </w:t>
      </w:r>
    </w:p>
    <w:p w14:paraId="6D30E28F" w14:textId="77777777" w:rsidR="00D95A3D" w:rsidRPr="00453DF7" w:rsidRDefault="00D95A3D" w:rsidP="00D95A3D">
      <w:pPr>
        <w:ind w:firstLine="709"/>
        <w:jc w:val="both"/>
        <w:rPr>
          <w:rFonts w:eastAsiaTheme="minorHAnsi" w:cs="Times New Roman"/>
          <w:kern w:val="0"/>
          <w:sz w:val="28"/>
          <w:szCs w:val="28"/>
          <w:lang w:val="ru-RU" w:eastAsia="en-US" w:bidi="ar-SA"/>
        </w:rPr>
      </w:pPr>
    </w:p>
    <w:p w14:paraId="4300E371" w14:textId="12C3167A" w:rsidR="00426F7B" w:rsidRPr="00453DF7" w:rsidRDefault="00426F7B" w:rsidP="00426F7B">
      <w:pPr>
        <w:suppressAutoHyphens w:val="0"/>
        <w:autoSpaceDE w:val="0"/>
        <w:autoSpaceDN w:val="0"/>
        <w:adjustRightInd w:val="0"/>
        <w:jc w:val="both"/>
        <w:rPr>
          <w:rFonts w:eastAsiaTheme="minorHAnsi" w:cs="Times New Roman"/>
          <w:kern w:val="0"/>
          <w:sz w:val="28"/>
          <w:szCs w:val="28"/>
          <w:lang w:val="ru-RU" w:eastAsia="en-US" w:bidi="ar-SA"/>
        </w:rPr>
      </w:pPr>
      <w:r w:rsidRPr="00453DF7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Существует </w:t>
      </w:r>
      <w:r w:rsidR="00970339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четыре</w:t>
      </w:r>
      <w:r w:rsidRPr="00453DF7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 категории стратегий управления рисками.</w:t>
      </w:r>
    </w:p>
    <w:p w14:paraId="142233FB" w14:textId="1A3F0AD4" w:rsidR="00426F7B" w:rsidRPr="00453DF7" w:rsidRDefault="00426F7B" w:rsidP="00426F7B">
      <w:pPr>
        <w:numPr>
          <w:ilvl w:val="0"/>
          <w:numId w:val="1"/>
        </w:numPr>
        <w:tabs>
          <w:tab w:val="clear" w:pos="0"/>
          <w:tab w:val="left" w:pos="220"/>
          <w:tab w:val="left" w:pos="720"/>
        </w:tabs>
        <w:suppressAutoHyphens w:val="0"/>
        <w:autoSpaceDE w:val="0"/>
        <w:autoSpaceDN w:val="0"/>
        <w:adjustRightInd w:val="0"/>
        <w:ind w:left="720" w:hanging="720"/>
        <w:jc w:val="both"/>
        <w:rPr>
          <w:rFonts w:eastAsiaTheme="minorHAnsi" w:cs="Times New Roman"/>
          <w:kern w:val="0"/>
          <w:sz w:val="28"/>
          <w:szCs w:val="28"/>
          <w:lang w:val="ru-RU" w:eastAsia="en-US" w:bidi="ar-SA"/>
        </w:rPr>
      </w:pPr>
      <w:r w:rsidRPr="00453DF7">
        <w:rPr>
          <w:rFonts w:eastAsiaTheme="minorHAnsi" w:cs="Times New Roman"/>
          <w:i/>
          <w:iCs/>
          <w:kern w:val="0"/>
          <w:sz w:val="28"/>
          <w:szCs w:val="28"/>
          <w:lang w:val="ru-RU" w:eastAsia="en-US" w:bidi="ar-SA"/>
        </w:rPr>
        <w:t xml:space="preserve">Стратегии предотвращения рисков. </w:t>
      </w:r>
      <w:r w:rsidRPr="00453DF7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Согласно этим ст</w:t>
      </w:r>
      <w:r w:rsidR="006C703A" w:rsidRPr="00453DF7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ратегиям следует проводить меро</w:t>
      </w:r>
      <w:r w:rsidRPr="00453DF7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приятия, снижающие вероятность проявления рисков. </w:t>
      </w:r>
    </w:p>
    <w:p w14:paraId="7F30D40F" w14:textId="1C5E8673" w:rsidR="00426F7B" w:rsidRPr="00453DF7" w:rsidRDefault="00426F7B" w:rsidP="00426F7B">
      <w:pPr>
        <w:numPr>
          <w:ilvl w:val="0"/>
          <w:numId w:val="1"/>
        </w:numPr>
        <w:tabs>
          <w:tab w:val="clear" w:pos="0"/>
          <w:tab w:val="left" w:pos="220"/>
          <w:tab w:val="left" w:pos="720"/>
        </w:tabs>
        <w:suppressAutoHyphens w:val="0"/>
        <w:autoSpaceDE w:val="0"/>
        <w:autoSpaceDN w:val="0"/>
        <w:adjustRightInd w:val="0"/>
        <w:ind w:left="720" w:hanging="720"/>
        <w:jc w:val="both"/>
        <w:rPr>
          <w:rFonts w:eastAsiaTheme="minorHAnsi" w:cs="Times New Roman"/>
          <w:kern w:val="0"/>
          <w:sz w:val="28"/>
          <w:szCs w:val="28"/>
          <w:lang w:val="ru-RU" w:eastAsia="en-US" w:bidi="ar-SA"/>
        </w:rPr>
      </w:pPr>
      <w:proofErr w:type="spellStart"/>
      <w:r w:rsidRPr="00453DF7">
        <w:rPr>
          <w:rFonts w:eastAsiaTheme="minorHAnsi" w:cs="Times New Roman"/>
          <w:i/>
          <w:iCs/>
          <w:kern w:val="0"/>
          <w:sz w:val="28"/>
          <w:szCs w:val="28"/>
          <w:lang w:val="ru-RU" w:eastAsia="en-US" w:bidi="ar-SA"/>
        </w:rPr>
        <w:t>Минимизационные</w:t>
      </w:r>
      <w:proofErr w:type="spellEnd"/>
      <w:r w:rsidRPr="00453DF7">
        <w:rPr>
          <w:rFonts w:eastAsiaTheme="minorHAnsi" w:cs="Times New Roman"/>
          <w:i/>
          <w:iCs/>
          <w:kern w:val="0"/>
          <w:sz w:val="28"/>
          <w:szCs w:val="28"/>
          <w:lang w:val="ru-RU" w:eastAsia="en-US" w:bidi="ar-SA"/>
        </w:rPr>
        <w:t xml:space="preserve"> стратегии. </w:t>
      </w:r>
      <w:r w:rsidRPr="00453DF7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Направлены на уменьшение возможного ущерба от рисков. </w:t>
      </w:r>
    </w:p>
    <w:p w14:paraId="5AB0ED72" w14:textId="435B1CF9" w:rsidR="00A645F1" w:rsidRDefault="00970339" w:rsidP="00426F7B">
      <w:pPr>
        <w:numPr>
          <w:ilvl w:val="0"/>
          <w:numId w:val="1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left="720" w:hanging="720"/>
        <w:jc w:val="both"/>
        <w:rPr>
          <w:rFonts w:eastAsiaTheme="minorHAnsi" w:cs="Times New Roman"/>
          <w:kern w:val="0"/>
          <w:sz w:val="28"/>
          <w:szCs w:val="28"/>
          <w:lang w:val="ru-RU" w:eastAsia="en-US" w:bidi="ar-SA"/>
        </w:rPr>
      </w:pPr>
      <w:r>
        <w:rPr>
          <w:rFonts w:eastAsiaTheme="minorHAnsi" w:cs="Times New Roman"/>
          <w:i/>
          <w:iCs/>
          <w:kern w:val="0"/>
          <w:sz w:val="28"/>
          <w:szCs w:val="28"/>
          <w:lang w:val="ru-RU" w:eastAsia="en-US" w:bidi="ar-SA"/>
        </w:rPr>
        <w:t>Передача</w:t>
      </w:r>
      <w:r w:rsidR="00426F7B" w:rsidRPr="00453DF7">
        <w:rPr>
          <w:rFonts w:eastAsiaTheme="minorHAnsi" w:cs="Times New Roman"/>
          <w:i/>
          <w:iCs/>
          <w:kern w:val="0"/>
          <w:sz w:val="28"/>
          <w:szCs w:val="28"/>
          <w:lang w:val="ru-RU" w:eastAsia="en-US" w:bidi="ar-SA"/>
        </w:rPr>
        <w:t xml:space="preserve">. </w:t>
      </w:r>
      <w:r w:rsidR="00426F7B" w:rsidRPr="00970339">
        <w:rPr>
          <w:rFonts w:eastAsiaTheme="minorHAnsi" w:cs="Times New Roman"/>
          <w:kern w:val="0"/>
          <w:sz w:val="28"/>
          <w:szCs w:val="28"/>
          <w:highlight w:val="yellow"/>
          <w:lang w:val="ru-RU" w:eastAsia="en-US" w:bidi="ar-SA"/>
        </w:rPr>
        <w:t>Согласно этим стратегиям необходимо иметь план мероприятий, которые следует выполнить в случае проявл</w:t>
      </w:r>
      <w:r w:rsidR="00A645F1" w:rsidRPr="00970339">
        <w:rPr>
          <w:rFonts w:eastAsiaTheme="minorHAnsi" w:cs="Times New Roman"/>
          <w:kern w:val="0"/>
          <w:sz w:val="28"/>
          <w:szCs w:val="28"/>
          <w:highlight w:val="yellow"/>
          <w:lang w:val="ru-RU" w:eastAsia="en-US" w:bidi="ar-SA"/>
        </w:rPr>
        <w:t>ения рисковой си</w:t>
      </w:r>
      <w:r w:rsidR="00426F7B" w:rsidRPr="00970339">
        <w:rPr>
          <w:rFonts w:eastAsiaTheme="minorHAnsi" w:cs="Times New Roman"/>
          <w:kern w:val="0"/>
          <w:sz w:val="28"/>
          <w:szCs w:val="28"/>
          <w:highlight w:val="yellow"/>
          <w:lang w:val="ru-RU" w:eastAsia="en-US" w:bidi="ar-SA"/>
        </w:rPr>
        <w:t>туации.</w:t>
      </w:r>
      <w:r w:rsidR="00426F7B" w:rsidRPr="00453DF7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 </w:t>
      </w:r>
    </w:p>
    <w:p w14:paraId="18065D45" w14:textId="093DD1FB" w:rsidR="00373CF1" w:rsidRPr="00453DF7" w:rsidRDefault="00373CF1" w:rsidP="00426F7B">
      <w:pPr>
        <w:numPr>
          <w:ilvl w:val="0"/>
          <w:numId w:val="1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left="720" w:hanging="720"/>
        <w:jc w:val="both"/>
        <w:rPr>
          <w:rFonts w:eastAsiaTheme="minorHAnsi" w:cs="Times New Roman"/>
          <w:kern w:val="0"/>
          <w:sz w:val="28"/>
          <w:szCs w:val="28"/>
          <w:lang w:val="ru-RU" w:eastAsia="en-US" w:bidi="ar-SA"/>
        </w:rPr>
      </w:pPr>
      <w:r>
        <w:rPr>
          <w:rFonts w:eastAsiaTheme="minorHAnsi" w:cs="Times New Roman"/>
          <w:i/>
          <w:iCs/>
          <w:kern w:val="0"/>
          <w:sz w:val="28"/>
          <w:szCs w:val="28"/>
          <w:lang w:val="ru-RU" w:eastAsia="en-US" w:bidi="ar-SA"/>
        </w:rPr>
        <w:t>Принятие.</w:t>
      </w:r>
      <w:r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 Согласно этой стратегии можно принять последствия рисковой ситуации, если мероприятия по предотвращению потребуют ресурсов/усилий больше, чем если мы потеряем при наступлении риска.</w:t>
      </w:r>
    </w:p>
    <w:p w14:paraId="0CA6FF0C" w14:textId="77777777" w:rsidR="00A645F1" w:rsidRPr="00453DF7" w:rsidRDefault="00A645F1" w:rsidP="00426F7B">
      <w:pPr>
        <w:numPr>
          <w:ilvl w:val="0"/>
          <w:numId w:val="1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left="720" w:hanging="720"/>
        <w:jc w:val="both"/>
        <w:rPr>
          <w:rFonts w:eastAsiaTheme="minorHAnsi" w:cs="Times New Roman"/>
          <w:kern w:val="0"/>
          <w:sz w:val="28"/>
          <w:szCs w:val="28"/>
          <w:lang w:val="ru-RU" w:eastAsia="en-US" w:bidi="ar-SA"/>
        </w:rPr>
      </w:pPr>
    </w:p>
    <w:p w14:paraId="2B6BACA2" w14:textId="509203C2" w:rsidR="00426F7B" w:rsidRPr="00A645F1" w:rsidRDefault="00426F7B" w:rsidP="00426F7B">
      <w:pPr>
        <w:numPr>
          <w:ilvl w:val="0"/>
          <w:numId w:val="1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left="720" w:hanging="720"/>
        <w:jc w:val="both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proofErr w:type="spellStart"/>
      <w:r w:rsidRPr="00A645F1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Мониторинг</w:t>
      </w:r>
      <w:proofErr w:type="spellEnd"/>
      <w:r w:rsidRPr="00A645F1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 w:rsidRPr="00A645F1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рисков</w:t>
      </w:r>
      <w:proofErr w:type="spellEnd"/>
    </w:p>
    <w:p w14:paraId="4F17943A" w14:textId="62E48426" w:rsidR="00426F7B" w:rsidRPr="00453DF7" w:rsidRDefault="00426F7B" w:rsidP="00A645F1">
      <w:p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jc w:val="both"/>
        <w:rPr>
          <w:rFonts w:eastAsiaTheme="minorHAnsi" w:cs="Times New Roman"/>
          <w:kern w:val="0"/>
          <w:sz w:val="28"/>
          <w:szCs w:val="28"/>
          <w:lang w:val="ru-RU" w:eastAsia="en-US" w:bidi="ar-SA"/>
        </w:rPr>
      </w:pPr>
      <w:r w:rsidRPr="00453DF7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Мониторинг рисков заключается в регулярном пересчете вероятностей рисков и </w:t>
      </w:r>
      <w:r w:rsidRPr="00453DF7">
        <w:rPr>
          <w:rFonts w:eastAsiaTheme="minorHAnsi" w:cs="Times New Roman"/>
          <w:kern w:val="0"/>
          <w:sz w:val="28"/>
          <w:szCs w:val="28"/>
          <w:lang w:val="ru-RU" w:eastAsia="en-US" w:bidi="ar-SA"/>
        </w:rPr>
        <w:lastRenderedPageBreak/>
        <w:t>ущерба, который они могут нанести. Для этого необх</w:t>
      </w:r>
      <w:r w:rsidR="006C703A" w:rsidRPr="00453DF7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одимо постоянно отслеживать фак</w:t>
      </w:r>
      <w:r w:rsidRPr="00453DF7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торы, которые влияют на вероятность рисков и возможный ущерб. Эти факторы зависят от типов риска. </w:t>
      </w:r>
    </w:p>
    <w:p w14:paraId="19EAEC57" w14:textId="77777777" w:rsidR="00426F7B" w:rsidRPr="00453DF7" w:rsidRDefault="00426F7B" w:rsidP="00426F7B">
      <w:pPr>
        <w:suppressAutoHyphens w:val="0"/>
        <w:autoSpaceDE w:val="0"/>
        <w:autoSpaceDN w:val="0"/>
        <w:adjustRightInd w:val="0"/>
        <w:jc w:val="both"/>
        <w:rPr>
          <w:rFonts w:eastAsiaTheme="minorHAnsi" w:cs="Times New Roman"/>
          <w:kern w:val="0"/>
          <w:sz w:val="28"/>
          <w:szCs w:val="28"/>
          <w:lang w:val="ru-RU" w:eastAsia="en-US" w:bidi="ar-SA"/>
        </w:rPr>
      </w:pPr>
      <w:r w:rsidRPr="00453DF7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Мониторинг рисков должен быть непрерывным процессом, отслеживающим ход вы­полнения мероприятий по управлению рисками, при этом каждый основной риск должен рассматриваться отдельно.</w:t>
      </w:r>
    </w:p>
    <w:p w14:paraId="07706F81" w14:textId="77777777" w:rsidR="00D95A3D" w:rsidRPr="00453DF7" w:rsidRDefault="00D95A3D" w:rsidP="00D95A3D">
      <w:pPr>
        <w:ind w:firstLine="709"/>
        <w:jc w:val="both"/>
        <w:rPr>
          <w:rFonts w:eastAsiaTheme="minorHAnsi" w:cs="Times New Roman"/>
          <w:kern w:val="0"/>
          <w:sz w:val="28"/>
          <w:szCs w:val="28"/>
          <w:lang w:val="ru-RU" w:eastAsia="en-US" w:bidi="ar-SA"/>
        </w:rPr>
      </w:pPr>
    </w:p>
    <w:p w14:paraId="7F725C89" w14:textId="77777777" w:rsidR="00D95A3D" w:rsidRPr="00453DF7" w:rsidRDefault="00D95A3D" w:rsidP="00D95A3D">
      <w:pPr>
        <w:ind w:firstLine="709"/>
        <w:jc w:val="both"/>
        <w:rPr>
          <w:rFonts w:eastAsiaTheme="minorHAnsi" w:cs="Times New Roman"/>
          <w:kern w:val="0"/>
          <w:sz w:val="28"/>
          <w:szCs w:val="28"/>
          <w:lang w:val="ru-RU" w:eastAsia="en-US" w:bidi="ar-SA"/>
        </w:rPr>
      </w:pPr>
    </w:p>
    <w:p w14:paraId="5CCB79C0" w14:textId="77777777" w:rsidR="00D26DB1" w:rsidRPr="006E2034" w:rsidRDefault="00D26DB1" w:rsidP="00D26DB1">
      <w:pPr>
        <w:pStyle w:val="aa"/>
        <w:rPr>
          <w:rFonts w:cs="Times New Roman"/>
          <w:szCs w:val="28"/>
          <w:lang w:val="ru-RU"/>
        </w:rPr>
      </w:pPr>
      <w:r w:rsidRPr="006E2034">
        <w:rPr>
          <w:rFonts w:cs="Times New Roman"/>
          <w:b/>
          <w:szCs w:val="28"/>
          <w:lang w:val="ru-RU"/>
        </w:rPr>
        <w:t>3.</w:t>
      </w:r>
      <w:r w:rsidRPr="006E2034">
        <w:rPr>
          <w:rFonts w:cs="Times New Roman"/>
          <w:b/>
          <w:szCs w:val="28"/>
        </w:rPr>
        <w:t> </w:t>
      </w:r>
      <w:r w:rsidRPr="006E2034">
        <w:rPr>
          <w:rFonts w:cs="Times New Roman"/>
          <w:b/>
          <w:szCs w:val="28"/>
          <w:lang w:val="ru-RU"/>
        </w:rPr>
        <w:t>Методика</w:t>
      </w:r>
      <w:r w:rsidRPr="006E2034">
        <w:rPr>
          <w:rFonts w:eastAsia="Times New Roman" w:cs="Times New Roman"/>
          <w:b/>
          <w:szCs w:val="28"/>
          <w:lang w:val="ru-RU"/>
        </w:rPr>
        <w:t xml:space="preserve"> </w:t>
      </w:r>
      <w:r w:rsidRPr="006E2034">
        <w:rPr>
          <w:rFonts w:cs="Times New Roman"/>
          <w:b/>
          <w:szCs w:val="28"/>
          <w:lang w:val="ru-RU"/>
        </w:rPr>
        <w:t>выполнения</w:t>
      </w:r>
      <w:r w:rsidRPr="006E2034">
        <w:rPr>
          <w:rFonts w:eastAsia="Times New Roman" w:cs="Times New Roman"/>
          <w:b/>
          <w:szCs w:val="28"/>
          <w:lang w:val="ru-RU"/>
        </w:rPr>
        <w:t xml:space="preserve"> </w:t>
      </w:r>
      <w:r w:rsidRPr="006E2034">
        <w:rPr>
          <w:rFonts w:cs="Times New Roman"/>
          <w:b/>
          <w:szCs w:val="28"/>
          <w:lang w:val="ru-RU"/>
        </w:rPr>
        <w:t>работы</w:t>
      </w:r>
    </w:p>
    <w:p w14:paraId="050A92B8" w14:textId="77777777" w:rsidR="00D26DB1" w:rsidRPr="006E2034" w:rsidRDefault="00D26DB1" w:rsidP="00D26DB1">
      <w:pPr>
        <w:rPr>
          <w:rFonts w:cs="Times New Roman"/>
          <w:sz w:val="28"/>
          <w:szCs w:val="28"/>
          <w:lang w:val="ru-RU"/>
        </w:rPr>
      </w:pPr>
    </w:p>
    <w:p w14:paraId="259F5B2B" w14:textId="3FF34431" w:rsidR="00D26DB1" w:rsidRPr="006E2034" w:rsidRDefault="00D26DB1" w:rsidP="006C703A">
      <w:pPr>
        <w:ind w:firstLine="720"/>
        <w:jc w:val="both"/>
        <w:rPr>
          <w:rFonts w:cs="Times New Roman"/>
          <w:sz w:val="28"/>
          <w:szCs w:val="28"/>
          <w:lang w:val="ru-RU"/>
        </w:rPr>
      </w:pPr>
      <w:r w:rsidRPr="006E2034">
        <w:rPr>
          <w:rFonts w:cs="Times New Roman"/>
          <w:sz w:val="28"/>
          <w:szCs w:val="28"/>
          <w:lang w:val="ru-RU"/>
        </w:rPr>
        <w:t>Задание:</w:t>
      </w:r>
      <w:r w:rsidRPr="006E2034">
        <w:rPr>
          <w:rFonts w:eastAsia="Times New Roman" w:cs="Times New Roman"/>
          <w:sz w:val="28"/>
          <w:szCs w:val="28"/>
          <w:lang w:val="ru-RU"/>
        </w:rPr>
        <w:t xml:space="preserve"> </w:t>
      </w:r>
      <w:r w:rsidR="006C703A">
        <w:rPr>
          <w:rFonts w:cs="Times New Roman"/>
          <w:sz w:val="28"/>
          <w:szCs w:val="28"/>
          <w:lang w:val="ru-RU"/>
        </w:rPr>
        <w:t>Для выбранного ранее проекта определить риски,</w:t>
      </w:r>
      <w:r w:rsidR="00453DF7">
        <w:rPr>
          <w:rFonts w:cs="Times New Roman"/>
          <w:sz w:val="28"/>
          <w:szCs w:val="28"/>
          <w:lang w:val="ru-RU"/>
        </w:rPr>
        <w:t xml:space="preserve"> проанализировать и </w:t>
      </w:r>
      <w:r w:rsidR="006C703A">
        <w:rPr>
          <w:rFonts w:cs="Times New Roman"/>
          <w:sz w:val="28"/>
          <w:szCs w:val="28"/>
          <w:lang w:val="ru-RU"/>
        </w:rPr>
        <w:t xml:space="preserve">классифицировать их. Продумать и описать стратегии для </w:t>
      </w:r>
      <w:r w:rsidR="002C2B3D">
        <w:rPr>
          <w:rFonts w:cs="Times New Roman"/>
          <w:sz w:val="28"/>
          <w:szCs w:val="28"/>
          <w:lang w:val="ru-RU"/>
        </w:rPr>
        <w:t>рисков</w:t>
      </w:r>
      <w:r w:rsidR="00453DF7">
        <w:rPr>
          <w:rFonts w:cs="Times New Roman"/>
          <w:sz w:val="28"/>
          <w:szCs w:val="28"/>
          <w:lang w:val="ru-RU"/>
        </w:rPr>
        <w:t xml:space="preserve"> с вероятностью не менее 50% (не менее 5 рисков)</w:t>
      </w:r>
      <w:r w:rsidR="006C703A">
        <w:rPr>
          <w:rFonts w:cs="Times New Roman"/>
          <w:sz w:val="28"/>
          <w:szCs w:val="28"/>
          <w:lang w:val="ru-RU"/>
        </w:rPr>
        <w:t>.</w:t>
      </w:r>
    </w:p>
    <w:p w14:paraId="6D79457B" w14:textId="77777777" w:rsidR="00D26DB1" w:rsidRDefault="00D26DB1" w:rsidP="00D26DB1">
      <w:pPr>
        <w:jc w:val="both"/>
        <w:rPr>
          <w:rFonts w:cs="Times New Roman"/>
          <w:b/>
          <w:bCs/>
          <w:sz w:val="28"/>
          <w:szCs w:val="28"/>
          <w:lang w:val="ru-RU"/>
        </w:rPr>
      </w:pPr>
    </w:p>
    <w:p w14:paraId="4CF2E2C5" w14:textId="1F9260A6" w:rsidR="00447A55" w:rsidRDefault="00447A55" w:rsidP="00D26DB1">
      <w:pPr>
        <w:jc w:val="both"/>
        <w:rPr>
          <w:rFonts w:cs="Times New Roman"/>
          <w:b/>
          <w:bCs/>
          <w:sz w:val="28"/>
          <w:szCs w:val="28"/>
          <w:lang w:val="ru-RU"/>
        </w:rPr>
      </w:pPr>
      <w:r>
        <w:rPr>
          <w:rFonts w:cs="Times New Roman"/>
          <w:b/>
          <w:bCs/>
          <w:sz w:val="28"/>
          <w:szCs w:val="28"/>
          <w:lang w:val="ru-RU"/>
        </w:rPr>
        <w:t>Пример:</w:t>
      </w:r>
    </w:p>
    <w:p w14:paraId="1CF28984" w14:textId="77777777" w:rsidR="00447A55" w:rsidRDefault="00447A55" w:rsidP="00D26DB1">
      <w:pPr>
        <w:jc w:val="both"/>
        <w:rPr>
          <w:rFonts w:cs="Times New Roman"/>
          <w:b/>
          <w:bCs/>
          <w:sz w:val="28"/>
          <w:szCs w:val="28"/>
          <w:lang w:val="ru-RU"/>
        </w:rPr>
      </w:pPr>
    </w:p>
    <w:p w14:paraId="6682E7F8" w14:textId="454845F8" w:rsidR="00447A55" w:rsidRPr="00447A55" w:rsidRDefault="00447A55" w:rsidP="00447A55">
      <w:pPr>
        <w:ind w:firstLine="720"/>
        <w:jc w:val="both"/>
        <w:rPr>
          <w:rFonts w:cs="Times New Roman"/>
          <w:sz w:val="28"/>
          <w:szCs w:val="28"/>
          <w:lang w:val="ru-RU"/>
        </w:rPr>
      </w:pPr>
      <w:r w:rsidRPr="00447A55">
        <w:rPr>
          <w:rFonts w:cs="Times New Roman"/>
          <w:sz w:val="28"/>
          <w:szCs w:val="28"/>
          <w:lang w:val="ru-RU"/>
        </w:rPr>
        <w:t xml:space="preserve">Неправильно выбранная технология (слишком громоздкий </w:t>
      </w:r>
      <w:proofErr w:type="spellStart"/>
      <w:r w:rsidRPr="00447A55">
        <w:rPr>
          <w:rFonts w:cs="Times New Roman"/>
          <w:sz w:val="28"/>
          <w:szCs w:val="28"/>
          <w:lang w:val="ru-RU"/>
        </w:rPr>
        <w:t>framework</w:t>
      </w:r>
      <w:proofErr w:type="spellEnd"/>
      <w:r w:rsidRPr="00447A55">
        <w:rPr>
          <w:rFonts w:cs="Times New Roman"/>
          <w:sz w:val="28"/>
          <w:szCs w:val="28"/>
          <w:lang w:val="ru-RU"/>
        </w:rPr>
        <w:t>, отсутствие каких-то компонент</w:t>
      </w:r>
      <w:r>
        <w:rPr>
          <w:rFonts w:cs="Times New Roman"/>
          <w:sz w:val="28"/>
          <w:szCs w:val="28"/>
          <w:lang w:val="ru-RU"/>
        </w:rPr>
        <w:t>ов</w:t>
      </w:r>
      <w:r w:rsidRPr="00447A55">
        <w:rPr>
          <w:rFonts w:cs="Times New Roman"/>
          <w:sz w:val="28"/>
          <w:szCs w:val="28"/>
          <w:lang w:val="ru-RU"/>
        </w:rPr>
        <w:t>)</w:t>
      </w:r>
    </w:p>
    <w:p w14:paraId="470A0D81" w14:textId="77777777" w:rsidR="00447A55" w:rsidRPr="00447A55" w:rsidRDefault="00447A55" w:rsidP="00447A55">
      <w:pPr>
        <w:ind w:firstLine="720"/>
        <w:jc w:val="both"/>
        <w:rPr>
          <w:rFonts w:cs="Times New Roman"/>
          <w:sz w:val="28"/>
          <w:szCs w:val="28"/>
          <w:lang w:val="ru-RU"/>
        </w:rPr>
      </w:pPr>
      <w:r w:rsidRPr="00447A55">
        <w:rPr>
          <w:rFonts w:cs="Times New Roman"/>
          <w:sz w:val="28"/>
          <w:szCs w:val="28"/>
          <w:lang w:val="ru-RU"/>
        </w:rPr>
        <w:t> </w:t>
      </w:r>
    </w:p>
    <w:p w14:paraId="67B4E3BB" w14:textId="51CEA9EF" w:rsidR="00447A55" w:rsidRPr="00447A55" w:rsidRDefault="00447A55" w:rsidP="00447A55">
      <w:pPr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Тригг</w:t>
      </w:r>
      <w:r w:rsidRPr="00447A55">
        <w:rPr>
          <w:rFonts w:cs="Times New Roman"/>
          <w:sz w:val="28"/>
          <w:szCs w:val="28"/>
          <w:lang w:val="ru-RU"/>
        </w:rPr>
        <w:t>еры</w:t>
      </w:r>
      <w:r>
        <w:rPr>
          <w:rFonts w:cs="Times New Roman"/>
          <w:sz w:val="28"/>
          <w:szCs w:val="28"/>
          <w:lang w:val="ru-RU"/>
        </w:rPr>
        <w:t xml:space="preserve"> - </w:t>
      </w:r>
      <w:r w:rsidRPr="00447A55">
        <w:rPr>
          <w:rFonts w:cs="Times New Roman"/>
          <w:sz w:val="28"/>
          <w:szCs w:val="28"/>
          <w:lang w:val="ru-RU"/>
        </w:rPr>
        <w:t>из-за чего может сработать риск (дата, событие):</w:t>
      </w:r>
    </w:p>
    <w:p w14:paraId="6C49C75E" w14:textId="77777777" w:rsidR="00447A55" w:rsidRPr="00447A55" w:rsidRDefault="00447A55" w:rsidP="00447A55">
      <w:pPr>
        <w:ind w:firstLine="720"/>
        <w:jc w:val="both"/>
        <w:rPr>
          <w:rFonts w:cs="Times New Roman"/>
          <w:sz w:val="28"/>
          <w:szCs w:val="28"/>
          <w:lang w:val="ru-RU"/>
        </w:rPr>
      </w:pPr>
      <w:r w:rsidRPr="00447A55">
        <w:rPr>
          <w:rFonts w:cs="Times New Roman"/>
          <w:sz w:val="28"/>
          <w:szCs w:val="28"/>
          <w:lang w:val="ru-RU"/>
        </w:rPr>
        <w:t>- отсутствие конкретных сроков при планировании;</w:t>
      </w:r>
    </w:p>
    <w:p w14:paraId="65724E18" w14:textId="77777777" w:rsidR="00447A55" w:rsidRPr="00447A55" w:rsidRDefault="00447A55" w:rsidP="00447A55">
      <w:pPr>
        <w:ind w:firstLine="720"/>
        <w:jc w:val="both"/>
        <w:rPr>
          <w:rFonts w:cs="Times New Roman"/>
          <w:sz w:val="28"/>
          <w:szCs w:val="28"/>
          <w:lang w:val="ru-RU"/>
        </w:rPr>
      </w:pPr>
      <w:r w:rsidRPr="00447A55">
        <w:rPr>
          <w:rFonts w:cs="Times New Roman"/>
          <w:sz w:val="28"/>
          <w:szCs w:val="28"/>
          <w:lang w:val="ru-RU"/>
        </w:rPr>
        <w:t>- слабое понимание архитектурной модели членами команды;</w:t>
      </w:r>
    </w:p>
    <w:p w14:paraId="6D2ACCC0" w14:textId="77777777" w:rsidR="00447A55" w:rsidRPr="00447A55" w:rsidRDefault="00447A55" w:rsidP="00447A55">
      <w:pPr>
        <w:ind w:firstLine="720"/>
        <w:jc w:val="both"/>
        <w:rPr>
          <w:rFonts w:cs="Times New Roman"/>
          <w:sz w:val="28"/>
          <w:szCs w:val="28"/>
          <w:lang w:val="ru-RU"/>
        </w:rPr>
      </w:pPr>
      <w:r w:rsidRPr="00447A55">
        <w:rPr>
          <w:rFonts w:cs="Times New Roman"/>
          <w:sz w:val="28"/>
          <w:szCs w:val="28"/>
          <w:lang w:val="ru-RU"/>
        </w:rPr>
        <w:t>- большое количество методологических ошибок при разработке;</w:t>
      </w:r>
    </w:p>
    <w:p w14:paraId="080F84E5" w14:textId="77777777" w:rsidR="00447A55" w:rsidRPr="00447A55" w:rsidRDefault="00447A55" w:rsidP="00447A55">
      <w:pPr>
        <w:ind w:firstLine="720"/>
        <w:jc w:val="both"/>
        <w:rPr>
          <w:rFonts w:cs="Times New Roman"/>
          <w:sz w:val="28"/>
          <w:szCs w:val="28"/>
          <w:lang w:val="ru-RU"/>
        </w:rPr>
      </w:pPr>
      <w:r w:rsidRPr="00447A55">
        <w:rPr>
          <w:rFonts w:cs="Times New Roman"/>
          <w:sz w:val="28"/>
          <w:szCs w:val="28"/>
          <w:lang w:val="ru-RU"/>
        </w:rPr>
        <w:t> </w:t>
      </w:r>
    </w:p>
    <w:p w14:paraId="5669E88E" w14:textId="77777777" w:rsidR="00447A55" w:rsidRPr="00447A55" w:rsidRDefault="00447A55" w:rsidP="00447A55">
      <w:pPr>
        <w:jc w:val="both"/>
        <w:rPr>
          <w:rFonts w:cs="Times New Roman"/>
          <w:sz w:val="28"/>
          <w:szCs w:val="28"/>
          <w:lang w:val="ru-RU"/>
        </w:rPr>
      </w:pPr>
      <w:r w:rsidRPr="00447A55">
        <w:rPr>
          <w:rFonts w:cs="Times New Roman"/>
          <w:sz w:val="28"/>
          <w:szCs w:val="28"/>
          <w:lang w:val="ru-RU"/>
        </w:rPr>
        <w:t>Планы по управлению:</w:t>
      </w:r>
    </w:p>
    <w:p w14:paraId="380B8599" w14:textId="77777777" w:rsidR="00447A55" w:rsidRPr="00447A55" w:rsidRDefault="00447A55" w:rsidP="00447A55">
      <w:pPr>
        <w:ind w:firstLine="720"/>
        <w:jc w:val="both"/>
        <w:rPr>
          <w:rFonts w:cs="Times New Roman"/>
          <w:sz w:val="28"/>
          <w:szCs w:val="28"/>
          <w:lang w:val="ru-RU"/>
        </w:rPr>
      </w:pPr>
      <w:r w:rsidRPr="00447A55">
        <w:rPr>
          <w:rFonts w:cs="Times New Roman"/>
          <w:sz w:val="28"/>
          <w:szCs w:val="28"/>
          <w:lang w:val="ru-RU"/>
        </w:rPr>
        <w:t>1. Избегание:</w:t>
      </w:r>
    </w:p>
    <w:p w14:paraId="2D111BA5" w14:textId="77777777" w:rsidR="00447A55" w:rsidRPr="00447A55" w:rsidRDefault="00447A55" w:rsidP="00447A55">
      <w:pPr>
        <w:ind w:firstLine="720"/>
        <w:jc w:val="both"/>
        <w:rPr>
          <w:rFonts w:cs="Times New Roman"/>
          <w:sz w:val="28"/>
          <w:szCs w:val="28"/>
          <w:lang w:val="ru-RU"/>
        </w:rPr>
      </w:pPr>
      <w:r w:rsidRPr="00447A55">
        <w:rPr>
          <w:rFonts w:cs="Times New Roman"/>
          <w:sz w:val="28"/>
          <w:szCs w:val="28"/>
          <w:lang w:val="ru-RU"/>
        </w:rPr>
        <w:t>- изучение конкурентов;</w:t>
      </w:r>
    </w:p>
    <w:p w14:paraId="045E5359" w14:textId="77777777" w:rsidR="00447A55" w:rsidRPr="00447A55" w:rsidRDefault="00447A55" w:rsidP="00447A55">
      <w:pPr>
        <w:ind w:firstLine="720"/>
        <w:jc w:val="both"/>
        <w:rPr>
          <w:rFonts w:cs="Times New Roman"/>
          <w:sz w:val="28"/>
          <w:szCs w:val="28"/>
          <w:lang w:val="ru-RU"/>
        </w:rPr>
      </w:pPr>
      <w:r w:rsidRPr="00447A55">
        <w:rPr>
          <w:rFonts w:cs="Times New Roman"/>
          <w:sz w:val="28"/>
          <w:szCs w:val="28"/>
          <w:lang w:val="ru-RU"/>
        </w:rPr>
        <w:t>- коллегиальное принятие решения по технологиям;</w:t>
      </w:r>
    </w:p>
    <w:p w14:paraId="31B03EF8" w14:textId="77777777" w:rsidR="00447A55" w:rsidRPr="00447A55" w:rsidRDefault="00447A55" w:rsidP="00447A55">
      <w:pPr>
        <w:ind w:firstLine="720"/>
        <w:jc w:val="both"/>
        <w:rPr>
          <w:rFonts w:cs="Times New Roman"/>
          <w:sz w:val="28"/>
          <w:szCs w:val="28"/>
          <w:lang w:val="ru-RU"/>
        </w:rPr>
      </w:pPr>
      <w:r w:rsidRPr="00447A55">
        <w:rPr>
          <w:rFonts w:cs="Times New Roman"/>
          <w:sz w:val="28"/>
          <w:szCs w:val="28"/>
          <w:lang w:val="ru-RU"/>
        </w:rPr>
        <w:t>- изучение степени знания технологии командой;</w:t>
      </w:r>
    </w:p>
    <w:p w14:paraId="516C8E6D" w14:textId="77777777" w:rsidR="00447A55" w:rsidRPr="00447A55" w:rsidRDefault="00447A55" w:rsidP="00447A55">
      <w:pPr>
        <w:ind w:firstLine="720"/>
        <w:jc w:val="both"/>
        <w:rPr>
          <w:rFonts w:cs="Times New Roman"/>
          <w:sz w:val="28"/>
          <w:szCs w:val="28"/>
          <w:lang w:val="ru-RU"/>
        </w:rPr>
      </w:pPr>
      <w:r w:rsidRPr="00447A55">
        <w:rPr>
          <w:rFonts w:cs="Times New Roman"/>
          <w:sz w:val="28"/>
          <w:szCs w:val="28"/>
          <w:lang w:val="ru-RU"/>
        </w:rPr>
        <w:t>- анализ понимания технологии командой;</w:t>
      </w:r>
    </w:p>
    <w:p w14:paraId="4CA0DFBC" w14:textId="77777777" w:rsidR="00447A55" w:rsidRPr="00447A55" w:rsidRDefault="00447A55" w:rsidP="00447A55">
      <w:pPr>
        <w:ind w:firstLine="720"/>
        <w:jc w:val="both"/>
        <w:rPr>
          <w:rFonts w:cs="Times New Roman"/>
          <w:sz w:val="28"/>
          <w:szCs w:val="28"/>
          <w:lang w:val="ru-RU"/>
        </w:rPr>
      </w:pPr>
      <w:r w:rsidRPr="00447A55">
        <w:rPr>
          <w:rFonts w:cs="Times New Roman"/>
          <w:sz w:val="28"/>
          <w:szCs w:val="28"/>
          <w:lang w:val="ru-RU"/>
        </w:rPr>
        <w:t> </w:t>
      </w:r>
    </w:p>
    <w:p w14:paraId="52B41DF7" w14:textId="77777777" w:rsidR="00447A55" w:rsidRPr="00447A55" w:rsidRDefault="00447A55" w:rsidP="00447A55">
      <w:pPr>
        <w:ind w:firstLine="720"/>
        <w:jc w:val="both"/>
        <w:rPr>
          <w:rFonts w:cs="Times New Roman"/>
          <w:sz w:val="28"/>
          <w:szCs w:val="28"/>
          <w:lang w:val="ru-RU"/>
        </w:rPr>
      </w:pPr>
      <w:r w:rsidRPr="00447A55">
        <w:rPr>
          <w:rFonts w:cs="Times New Roman"/>
          <w:sz w:val="28"/>
          <w:szCs w:val="28"/>
          <w:lang w:val="ru-RU"/>
        </w:rPr>
        <w:t>2. Смягчение:</w:t>
      </w:r>
    </w:p>
    <w:p w14:paraId="62EE716F" w14:textId="77777777" w:rsidR="00447A55" w:rsidRPr="00447A55" w:rsidRDefault="00447A55" w:rsidP="00447A55">
      <w:pPr>
        <w:ind w:firstLine="720"/>
        <w:jc w:val="both"/>
        <w:rPr>
          <w:rFonts w:cs="Times New Roman"/>
          <w:sz w:val="28"/>
          <w:szCs w:val="28"/>
          <w:lang w:val="ru-RU"/>
        </w:rPr>
      </w:pPr>
      <w:r w:rsidRPr="00447A55">
        <w:rPr>
          <w:rFonts w:cs="Times New Roman"/>
          <w:sz w:val="28"/>
          <w:szCs w:val="28"/>
          <w:lang w:val="ru-RU"/>
        </w:rPr>
        <w:t>- смена технологии на ранних сроках проекта;</w:t>
      </w:r>
    </w:p>
    <w:p w14:paraId="70828DF5" w14:textId="77777777" w:rsidR="00447A55" w:rsidRPr="00447A55" w:rsidRDefault="00447A55" w:rsidP="00447A55">
      <w:pPr>
        <w:ind w:firstLine="720"/>
        <w:jc w:val="both"/>
        <w:rPr>
          <w:rFonts w:cs="Times New Roman"/>
          <w:sz w:val="28"/>
          <w:szCs w:val="28"/>
          <w:lang w:val="ru-RU"/>
        </w:rPr>
      </w:pPr>
      <w:r w:rsidRPr="00447A55">
        <w:rPr>
          <w:rFonts w:cs="Times New Roman"/>
          <w:sz w:val="28"/>
          <w:szCs w:val="28"/>
          <w:lang w:val="ru-RU"/>
        </w:rPr>
        <w:t>- организация обучения команды;</w:t>
      </w:r>
    </w:p>
    <w:p w14:paraId="5B8CD9A7" w14:textId="77777777" w:rsidR="00447A55" w:rsidRPr="00447A55" w:rsidRDefault="00447A55" w:rsidP="00447A55">
      <w:pPr>
        <w:ind w:firstLine="720"/>
        <w:jc w:val="both"/>
        <w:rPr>
          <w:rFonts w:cs="Times New Roman"/>
          <w:sz w:val="28"/>
          <w:szCs w:val="28"/>
          <w:lang w:val="ru-RU"/>
        </w:rPr>
      </w:pPr>
      <w:r w:rsidRPr="00447A55">
        <w:rPr>
          <w:rFonts w:cs="Times New Roman"/>
          <w:sz w:val="28"/>
          <w:szCs w:val="28"/>
          <w:lang w:val="ru-RU"/>
        </w:rPr>
        <w:t>- введение параллельной разработки (скрещивание технологии и “тихая” миграция)</w:t>
      </w:r>
    </w:p>
    <w:p w14:paraId="4586BA01" w14:textId="77777777" w:rsidR="00447A55" w:rsidRPr="00447A55" w:rsidRDefault="00447A55" w:rsidP="00447A55">
      <w:pPr>
        <w:ind w:firstLine="720"/>
        <w:jc w:val="both"/>
        <w:rPr>
          <w:rFonts w:cs="Times New Roman"/>
          <w:sz w:val="28"/>
          <w:szCs w:val="28"/>
          <w:lang w:val="ru-RU"/>
        </w:rPr>
      </w:pPr>
      <w:r w:rsidRPr="00447A55">
        <w:rPr>
          <w:rFonts w:cs="Times New Roman"/>
          <w:sz w:val="28"/>
          <w:szCs w:val="28"/>
          <w:lang w:val="ru-RU"/>
        </w:rPr>
        <w:t>- увеличение проектной команды;</w:t>
      </w:r>
    </w:p>
    <w:p w14:paraId="5C9A8623" w14:textId="77777777" w:rsidR="00447A55" w:rsidRPr="00447A55" w:rsidRDefault="00447A55" w:rsidP="00447A55">
      <w:pPr>
        <w:ind w:firstLine="720"/>
        <w:jc w:val="both"/>
        <w:rPr>
          <w:rFonts w:cs="Times New Roman"/>
          <w:sz w:val="28"/>
          <w:szCs w:val="28"/>
          <w:lang w:val="ru-RU"/>
        </w:rPr>
      </w:pPr>
      <w:r w:rsidRPr="00447A55">
        <w:rPr>
          <w:rFonts w:cs="Times New Roman"/>
          <w:sz w:val="28"/>
          <w:szCs w:val="28"/>
          <w:lang w:val="ru-RU"/>
        </w:rPr>
        <w:t> </w:t>
      </w:r>
    </w:p>
    <w:p w14:paraId="2F18DB63" w14:textId="77777777" w:rsidR="00447A55" w:rsidRPr="00447A55" w:rsidRDefault="00447A55" w:rsidP="00447A55">
      <w:pPr>
        <w:ind w:firstLine="720"/>
        <w:jc w:val="both"/>
        <w:rPr>
          <w:rFonts w:cs="Times New Roman"/>
          <w:sz w:val="28"/>
          <w:szCs w:val="28"/>
          <w:lang w:val="ru-RU"/>
        </w:rPr>
      </w:pPr>
      <w:r w:rsidRPr="00447A55">
        <w:rPr>
          <w:rFonts w:cs="Times New Roman"/>
          <w:sz w:val="28"/>
          <w:szCs w:val="28"/>
          <w:lang w:val="ru-RU"/>
        </w:rPr>
        <w:t>3. Передача:</w:t>
      </w:r>
    </w:p>
    <w:p w14:paraId="67A5234E" w14:textId="77777777" w:rsidR="00447A55" w:rsidRDefault="00447A55" w:rsidP="00447A55">
      <w:pPr>
        <w:ind w:firstLine="720"/>
        <w:jc w:val="both"/>
        <w:rPr>
          <w:rFonts w:cs="Times New Roman"/>
          <w:sz w:val="28"/>
          <w:szCs w:val="28"/>
          <w:lang w:val="ru-RU"/>
        </w:rPr>
      </w:pPr>
      <w:r w:rsidRPr="00447A55">
        <w:rPr>
          <w:rFonts w:cs="Times New Roman"/>
          <w:sz w:val="28"/>
          <w:szCs w:val="28"/>
          <w:lang w:val="ru-RU"/>
        </w:rPr>
        <w:t>- обращение к заказчику или третьему лицу для выбора технологии</w:t>
      </w:r>
    </w:p>
    <w:p w14:paraId="5145C135" w14:textId="77777777" w:rsidR="006D0EBC" w:rsidRDefault="006D0EBC" w:rsidP="00447A55">
      <w:pPr>
        <w:ind w:firstLine="720"/>
        <w:jc w:val="both"/>
        <w:rPr>
          <w:rFonts w:cs="Times New Roman"/>
          <w:sz w:val="28"/>
          <w:szCs w:val="28"/>
          <w:lang w:val="ru-RU"/>
        </w:rPr>
      </w:pPr>
    </w:p>
    <w:p w14:paraId="7C11EBC3" w14:textId="4D3FBDE0" w:rsidR="006D0EBC" w:rsidRDefault="006D0EBC" w:rsidP="00447A55">
      <w:pPr>
        <w:ind w:firstLine="720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4. Принятие:</w:t>
      </w:r>
    </w:p>
    <w:p w14:paraId="359FC470" w14:textId="21641544" w:rsidR="006D0EBC" w:rsidRPr="00447A55" w:rsidRDefault="006D0EBC" w:rsidP="00447A55">
      <w:pPr>
        <w:ind w:firstLine="720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Невозможно для данного риска</w:t>
      </w:r>
    </w:p>
    <w:p w14:paraId="071700B3" w14:textId="77777777" w:rsidR="00447A55" w:rsidRDefault="00447A55" w:rsidP="00447A55">
      <w:pPr>
        <w:jc w:val="both"/>
        <w:rPr>
          <w:rFonts w:cs="Times New Roman"/>
          <w:sz w:val="28"/>
          <w:szCs w:val="28"/>
          <w:lang w:val="ru-RU"/>
        </w:rPr>
      </w:pPr>
    </w:p>
    <w:p w14:paraId="1882896E" w14:textId="77777777" w:rsidR="00447A55" w:rsidRDefault="00447A55" w:rsidP="00447A55">
      <w:pPr>
        <w:jc w:val="both"/>
        <w:rPr>
          <w:rFonts w:cs="Times New Roman"/>
          <w:sz w:val="28"/>
          <w:szCs w:val="28"/>
          <w:lang w:val="ru-RU"/>
        </w:rPr>
      </w:pPr>
    </w:p>
    <w:p w14:paraId="005A1BA8" w14:textId="62DEEF7D" w:rsidR="00447A55" w:rsidRPr="00447A55" w:rsidRDefault="00447A55" w:rsidP="00447A55">
      <w:pPr>
        <w:jc w:val="both"/>
        <w:rPr>
          <w:rFonts w:cs="Times New Roman"/>
          <w:sz w:val="28"/>
          <w:szCs w:val="28"/>
          <w:lang w:val="ru-RU"/>
        </w:rPr>
      </w:pPr>
      <w:r w:rsidRPr="00447A55">
        <w:rPr>
          <w:rFonts w:cs="Times New Roman"/>
          <w:b/>
          <w:sz w:val="28"/>
          <w:szCs w:val="28"/>
          <w:lang w:val="en-US"/>
        </w:rPr>
        <w:t>NB</w:t>
      </w:r>
      <w:r w:rsidRPr="00453DF7">
        <w:rPr>
          <w:rFonts w:cs="Times New Roman"/>
          <w:b/>
          <w:sz w:val="28"/>
          <w:szCs w:val="28"/>
          <w:lang w:val="ru-RU"/>
        </w:rPr>
        <w:t xml:space="preserve"> </w:t>
      </w:r>
      <w:r w:rsidRPr="00447A55">
        <w:rPr>
          <w:rFonts w:cs="Times New Roman"/>
          <w:sz w:val="28"/>
          <w:szCs w:val="28"/>
          <w:lang w:val="ru-RU"/>
        </w:rPr>
        <w:t>Для каждого проекта для одного и того же риска возможны разные планы по управлению риском.</w:t>
      </w:r>
    </w:p>
    <w:p w14:paraId="07F389DD" w14:textId="77777777" w:rsidR="00447A55" w:rsidRPr="00447A55" w:rsidRDefault="00447A55" w:rsidP="00447A55">
      <w:pPr>
        <w:jc w:val="both"/>
        <w:rPr>
          <w:rFonts w:cs="Times New Roman"/>
          <w:sz w:val="28"/>
          <w:szCs w:val="28"/>
          <w:lang w:val="ru-RU"/>
        </w:rPr>
      </w:pPr>
    </w:p>
    <w:p w14:paraId="4D929606" w14:textId="77777777" w:rsidR="00447A55" w:rsidRPr="00447A55" w:rsidRDefault="00447A55" w:rsidP="00447A55">
      <w:pPr>
        <w:ind w:firstLine="720"/>
        <w:jc w:val="both"/>
        <w:rPr>
          <w:rFonts w:cs="Times New Roman"/>
          <w:sz w:val="28"/>
          <w:szCs w:val="28"/>
          <w:lang w:val="ru-RU"/>
        </w:rPr>
      </w:pPr>
    </w:p>
    <w:p w14:paraId="606B6DC0" w14:textId="77777777" w:rsidR="00D26DB1" w:rsidRPr="006E2034" w:rsidRDefault="00D26DB1" w:rsidP="00D26DB1">
      <w:pPr>
        <w:ind w:firstLine="709"/>
        <w:jc w:val="both"/>
        <w:rPr>
          <w:rFonts w:cs="Times New Roman"/>
          <w:sz w:val="28"/>
          <w:szCs w:val="28"/>
          <w:lang w:val="ru-RU"/>
        </w:rPr>
      </w:pPr>
      <w:r w:rsidRPr="006E2034">
        <w:rPr>
          <w:rFonts w:cs="Times New Roman"/>
          <w:b/>
          <w:bCs/>
          <w:sz w:val="28"/>
          <w:szCs w:val="28"/>
          <w:lang w:val="ru-RU"/>
        </w:rPr>
        <w:t>4. Содержание</w:t>
      </w:r>
      <w:r w:rsidRPr="006E2034">
        <w:rPr>
          <w:rFonts w:eastAsia="Times New Roman" w:cs="Times New Roman"/>
          <w:b/>
          <w:bCs/>
          <w:sz w:val="28"/>
          <w:szCs w:val="28"/>
          <w:lang w:val="ru-RU"/>
        </w:rPr>
        <w:t xml:space="preserve"> </w:t>
      </w:r>
      <w:r w:rsidRPr="006E2034">
        <w:rPr>
          <w:rFonts w:cs="Times New Roman"/>
          <w:b/>
          <w:bCs/>
          <w:sz w:val="28"/>
          <w:szCs w:val="28"/>
          <w:lang w:val="ru-RU"/>
        </w:rPr>
        <w:t>отчета</w:t>
      </w:r>
    </w:p>
    <w:p w14:paraId="132ADF68" w14:textId="77777777" w:rsidR="0017783D" w:rsidRPr="009C78D8" w:rsidRDefault="0017783D" w:rsidP="0017783D">
      <w:pPr>
        <w:pStyle w:val="aa"/>
        <w:ind w:firstLine="720"/>
        <w:jc w:val="left"/>
        <w:rPr>
          <w:rFonts w:eastAsia="Times New Roman" w:cs="Times New Roman"/>
          <w:szCs w:val="28"/>
          <w:lang w:val="ru-RU"/>
        </w:rPr>
      </w:pPr>
      <w:r w:rsidRPr="009C78D8">
        <w:rPr>
          <w:rFonts w:eastAsia="Times New Roman" w:cs="Times New Roman"/>
          <w:szCs w:val="28"/>
          <w:lang w:val="ru-RU"/>
        </w:rPr>
        <w:t>1. Титульный лист.</w:t>
      </w:r>
    </w:p>
    <w:p w14:paraId="3F33E6F9" w14:textId="1D54C5CF" w:rsidR="0017783D" w:rsidRDefault="0017783D" w:rsidP="00453DF7">
      <w:pPr>
        <w:pStyle w:val="aa"/>
        <w:ind w:firstLine="720"/>
        <w:jc w:val="left"/>
        <w:rPr>
          <w:rFonts w:eastAsia="Times New Roman" w:cs="Times New Roman"/>
          <w:szCs w:val="28"/>
          <w:lang w:val="ru-RU"/>
        </w:rPr>
      </w:pPr>
      <w:r w:rsidRPr="009C78D8">
        <w:rPr>
          <w:rFonts w:eastAsia="Times New Roman" w:cs="Times New Roman"/>
          <w:szCs w:val="28"/>
          <w:lang w:val="ru-RU"/>
        </w:rPr>
        <w:t>2. Краткое описание работы.</w:t>
      </w:r>
    </w:p>
    <w:p w14:paraId="583557D6" w14:textId="49DDF618" w:rsidR="00453DF7" w:rsidRPr="009C78D8" w:rsidRDefault="00453DF7" w:rsidP="00453DF7">
      <w:pPr>
        <w:pStyle w:val="aa"/>
        <w:ind w:firstLine="72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3. Выполнение.</w:t>
      </w:r>
    </w:p>
    <w:p w14:paraId="4530A69D" w14:textId="77777777" w:rsidR="0017783D" w:rsidRPr="009C78D8" w:rsidRDefault="0017783D" w:rsidP="0017783D">
      <w:pPr>
        <w:pStyle w:val="aa"/>
        <w:ind w:firstLine="720"/>
        <w:jc w:val="left"/>
        <w:rPr>
          <w:rFonts w:eastAsia="Times New Roman" w:cs="Times New Roman"/>
          <w:szCs w:val="28"/>
          <w:lang w:val="ru-RU"/>
        </w:rPr>
      </w:pPr>
      <w:r w:rsidRPr="009C78D8">
        <w:rPr>
          <w:rFonts w:eastAsia="Times New Roman" w:cs="Times New Roman"/>
          <w:szCs w:val="28"/>
          <w:lang w:val="ru-RU"/>
        </w:rPr>
        <w:t>3. Вывод о проделанной работе (полученные навыки, замеченные трудности или, наоборот, улучшения в работе).</w:t>
      </w:r>
    </w:p>
    <w:p w14:paraId="7674ABCD" w14:textId="77777777" w:rsidR="0017783D" w:rsidRPr="009C78D8" w:rsidRDefault="0017783D" w:rsidP="0017783D">
      <w:pPr>
        <w:pStyle w:val="aa"/>
        <w:ind w:firstLine="720"/>
        <w:jc w:val="left"/>
        <w:rPr>
          <w:rFonts w:eastAsia="Times New Roman" w:cs="Times New Roman"/>
          <w:szCs w:val="28"/>
          <w:lang w:val="ru-RU"/>
        </w:rPr>
      </w:pPr>
      <w:r w:rsidRPr="009C78D8">
        <w:rPr>
          <w:rFonts w:eastAsia="Times New Roman" w:cs="Times New Roman"/>
          <w:szCs w:val="28"/>
          <w:lang w:val="ru-RU"/>
        </w:rPr>
        <w:t>4. Список использованных источников</w:t>
      </w:r>
    </w:p>
    <w:p w14:paraId="6154E835" w14:textId="77777777" w:rsidR="00D95A3D" w:rsidRPr="00453DF7" w:rsidRDefault="00D95A3D" w:rsidP="00D95A3D">
      <w:pPr>
        <w:ind w:firstLine="709"/>
        <w:jc w:val="both"/>
        <w:rPr>
          <w:rFonts w:eastAsiaTheme="minorHAnsi" w:cs="Times New Roman"/>
          <w:kern w:val="0"/>
          <w:sz w:val="28"/>
          <w:szCs w:val="28"/>
          <w:lang w:val="ru-RU" w:eastAsia="en-US" w:bidi="ar-SA"/>
        </w:rPr>
      </w:pPr>
    </w:p>
    <w:p w14:paraId="115D1D96" w14:textId="77777777" w:rsidR="00D95A3D" w:rsidRPr="003D5B18" w:rsidRDefault="00D95A3D" w:rsidP="00D95A3D">
      <w:pPr>
        <w:ind w:firstLine="709"/>
        <w:jc w:val="both"/>
        <w:rPr>
          <w:rFonts w:cs="Times New Roman"/>
          <w:sz w:val="28"/>
          <w:szCs w:val="28"/>
          <w:lang w:val="ru-RU"/>
        </w:rPr>
      </w:pPr>
    </w:p>
    <w:p w14:paraId="713679BE" w14:textId="06E4587F" w:rsidR="003F1BC7" w:rsidRPr="003D5B18" w:rsidRDefault="002761AB" w:rsidP="003F1BC7">
      <w:pPr>
        <w:ind w:firstLine="709"/>
        <w:jc w:val="both"/>
        <w:rPr>
          <w:rFonts w:cs="Times New Roman"/>
          <w:sz w:val="28"/>
          <w:szCs w:val="28"/>
          <w:lang w:val="ru-RU"/>
        </w:rPr>
      </w:pPr>
      <w:r w:rsidRPr="003D5B18">
        <w:rPr>
          <w:rFonts w:cs="Times New Roman"/>
          <w:b/>
          <w:bCs/>
          <w:sz w:val="28"/>
          <w:szCs w:val="28"/>
          <w:lang w:val="ru-RU"/>
        </w:rPr>
        <w:t>5</w:t>
      </w:r>
      <w:r w:rsidR="003F1BC7" w:rsidRPr="003D5B18">
        <w:rPr>
          <w:rFonts w:cs="Times New Roman"/>
          <w:b/>
          <w:bCs/>
          <w:sz w:val="28"/>
          <w:szCs w:val="28"/>
          <w:lang w:val="ru-RU"/>
        </w:rPr>
        <w:t>. Контрольные вопросы</w:t>
      </w:r>
    </w:p>
    <w:p w14:paraId="51E95619" w14:textId="77777777" w:rsidR="003F1BC7" w:rsidRPr="003D5B18" w:rsidRDefault="003F1BC7" w:rsidP="003F1BC7">
      <w:pPr>
        <w:ind w:firstLine="709"/>
        <w:jc w:val="both"/>
        <w:rPr>
          <w:rFonts w:cs="Times New Roman"/>
          <w:sz w:val="28"/>
          <w:szCs w:val="28"/>
          <w:lang w:val="ru-RU"/>
        </w:rPr>
      </w:pPr>
    </w:p>
    <w:p w14:paraId="5F69DC35" w14:textId="32C1DC07" w:rsidR="00784695" w:rsidRDefault="002761AB" w:rsidP="009F08B1">
      <w:pPr>
        <w:pStyle w:val="aa"/>
        <w:ind w:firstLine="720"/>
        <w:jc w:val="left"/>
        <w:rPr>
          <w:rFonts w:eastAsia="Times New Roman" w:cs="Times New Roman"/>
          <w:szCs w:val="28"/>
          <w:lang w:val="ru-RU"/>
        </w:rPr>
      </w:pPr>
      <w:r w:rsidRPr="003D5B18">
        <w:rPr>
          <w:rFonts w:eastAsia="Times New Roman" w:cs="Times New Roman"/>
          <w:szCs w:val="28"/>
          <w:lang w:val="ru-RU"/>
        </w:rPr>
        <w:t>5</w:t>
      </w:r>
      <w:r w:rsidR="003F1BC7" w:rsidRPr="003D5B18">
        <w:rPr>
          <w:rFonts w:eastAsia="Times New Roman" w:cs="Times New Roman"/>
          <w:szCs w:val="28"/>
          <w:lang w:val="ru-RU"/>
        </w:rPr>
        <w:t>.1. </w:t>
      </w:r>
      <w:r w:rsidR="00447A55">
        <w:rPr>
          <w:rFonts w:eastAsia="Times New Roman" w:cs="Times New Roman"/>
          <w:szCs w:val="28"/>
          <w:lang w:val="ru-RU"/>
        </w:rPr>
        <w:t>Что такое риск?</w:t>
      </w:r>
    </w:p>
    <w:p w14:paraId="5222D467" w14:textId="0B0940DF" w:rsidR="00447A55" w:rsidRDefault="00447A55" w:rsidP="009F08B1">
      <w:pPr>
        <w:pStyle w:val="aa"/>
        <w:ind w:firstLine="72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5.2. В чем заключается процесс управления рисками?</w:t>
      </w:r>
    </w:p>
    <w:p w14:paraId="1D3B67C9" w14:textId="7D7DC05A" w:rsidR="00447A55" w:rsidRDefault="00447A55" w:rsidP="009F08B1">
      <w:pPr>
        <w:pStyle w:val="aa"/>
        <w:ind w:firstLine="72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5.3. Категории рисков.</w:t>
      </w:r>
    </w:p>
    <w:p w14:paraId="119E35AC" w14:textId="4CA3E428" w:rsidR="00447A55" w:rsidRDefault="00447A55" w:rsidP="009F08B1">
      <w:pPr>
        <w:pStyle w:val="aa"/>
        <w:ind w:firstLine="72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 xml:space="preserve">5.4. </w:t>
      </w:r>
      <w:r w:rsidR="00EA11F0">
        <w:rPr>
          <w:rFonts w:eastAsia="Times New Roman" w:cs="Times New Roman"/>
          <w:szCs w:val="28"/>
          <w:lang w:val="ru-RU"/>
        </w:rPr>
        <w:t>Анализ рисков.</w:t>
      </w:r>
    </w:p>
    <w:p w14:paraId="4DBC5208" w14:textId="16EEB9A1" w:rsidR="00EA11F0" w:rsidRDefault="00EA11F0" w:rsidP="009F08B1">
      <w:pPr>
        <w:pStyle w:val="aa"/>
        <w:ind w:firstLine="72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5.5. Планирование рисков.</w:t>
      </w:r>
    </w:p>
    <w:p w14:paraId="06C03645" w14:textId="5F5410AE" w:rsidR="00EA11F0" w:rsidRDefault="00EA11F0" w:rsidP="009F08B1">
      <w:pPr>
        <w:pStyle w:val="aa"/>
        <w:ind w:firstLine="72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5.6. Мониторинг рисков.</w:t>
      </w:r>
    </w:p>
    <w:p w14:paraId="1D9686E6" w14:textId="77777777" w:rsidR="00447A55" w:rsidRPr="003D5B18" w:rsidRDefault="00447A55" w:rsidP="009F08B1">
      <w:pPr>
        <w:pStyle w:val="aa"/>
        <w:ind w:firstLine="720"/>
        <w:jc w:val="left"/>
        <w:rPr>
          <w:rFonts w:eastAsia="Times New Roman" w:cs="Times New Roman"/>
          <w:szCs w:val="28"/>
          <w:lang w:val="en-US"/>
        </w:rPr>
      </w:pPr>
    </w:p>
    <w:p w14:paraId="4B691569" w14:textId="79891726" w:rsidR="003003A2" w:rsidRPr="003D5B18" w:rsidRDefault="003003A2" w:rsidP="003F1BC7">
      <w:pPr>
        <w:pStyle w:val="aa"/>
        <w:ind w:firstLine="720"/>
        <w:jc w:val="left"/>
        <w:rPr>
          <w:rFonts w:cs="Times New Roman"/>
          <w:szCs w:val="28"/>
          <w:lang w:val="ru-RU"/>
        </w:rPr>
      </w:pPr>
    </w:p>
    <w:p w14:paraId="6C7E0D6F" w14:textId="77777777" w:rsidR="00AB5B70" w:rsidRPr="003F1BC7" w:rsidRDefault="00AB5B70">
      <w:pPr>
        <w:rPr>
          <w:lang w:val="ru-RU"/>
        </w:rPr>
      </w:pPr>
    </w:p>
    <w:sectPr w:rsidR="00AB5B70" w:rsidRPr="003F1BC7" w:rsidSect="00B173B7">
      <w:pgSz w:w="12240" w:h="15840"/>
      <w:pgMar w:top="851" w:right="737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MS Mincho"/>
    <w:panose1 w:val="020B0604020202020204"/>
    <w:charset w:val="80"/>
    <w:family w:val="auto"/>
    <w:pitch w:val="variable"/>
  </w:font>
  <w:font w:name="Lohit Hindi">
    <w:altName w:val="MS Mincho"/>
    <w:panose1 w:val="020B0604020202020204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panose1 w:val="020B0604020202020204"/>
    <w:charset w:val="00"/>
    <w:family w:val="auto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Grande CY">
    <w:altName w:val="Arial"/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3"/>
    <w:multiLevelType w:val="multilevel"/>
    <w:tmpl w:val="00000003"/>
    <w:name w:val="WW8Num3"/>
    <w:lvl w:ilvl="0">
      <w:start w:val="1"/>
      <w:numFmt w:val="none"/>
      <w:pStyle w:val="Heading10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4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/>
        <w:sz w:val="28"/>
        <w:lang w:val="ru-RU"/>
      </w:rPr>
    </w:lvl>
  </w:abstractNum>
  <w:abstractNum w:abstractNumId="5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color w:val="000000"/>
        <w:sz w:val="28"/>
        <w:lang w:val="ru-RU"/>
      </w:rPr>
    </w:lvl>
  </w:abstractNum>
  <w:abstractNum w:abstractNumId="6" w15:restartNumberingAfterBreak="0">
    <w:nsid w:val="00000006"/>
    <w:multiLevelType w:val="singleLevel"/>
    <w:tmpl w:val="00000006"/>
    <w:name w:val="WW8Num6"/>
    <w:lvl w:ilvl="0">
      <w:start w:val="2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hAnsi="Times New Roman" w:cs="Times New Roman"/>
        <w:color w:val="000000"/>
        <w:sz w:val="28"/>
        <w:lang w:val="ru-RU"/>
      </w:rPr>
    </w:lvl>
  </w:abstractNum>
  <w:abstractNum w:abstractNumId="7" w15:restartNumberingAfterBreak="0">
    <w:nsid w:val="073B03F5"/>
    <w:multiLevelType w:val="multilevel"/>
    <w:tmpl w:val="082E2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A455AD"/>
    <w:multiLevelType w:val="multilevel"/>
    <w:tmpl w:val="1D06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DA7245"/>
    <w:multiLevelType w:val="multilevel"/>
    <w:tmpl w:val="0DBC2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EE486A"/>
    <w:multiLevelType w:val="multilevel"/>
    <w:tmpl w:val="85AED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263832"/>
    <w:multiLevelType w:val="multilevel"/>
    <w:tmpl w:val="1AB6F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FA4A9D"/>
    <w:multiLevelType w:val="hybridMultilevel"/>
    <w:tmpl w:val="5F828CD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2677C59"/>
    <w:multiLevelType w:val="multilevel"/>
    <w:tmpl w:val="60D8A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9A69B7"/>
    <w:multiLevelType w:val="multilevel"/>
    <w:tmpl w:val="D4FC5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E54E9F"/>
    <w:multiLevelType w:val="hybridMultilevel"/>
    <w:tmpl w:val="0216455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1464941"/>
    <w:multiLevelType w:val="singleLevel"/>
    <w:tmpl w:val="180250B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7" w15:restartNumberingAfterBreak="0">
    <w:nsid w:val="461B4BB3"/>
    <w:multiLevelType w:val="multilevel"/>
    <w:tmpl w:val="B73E4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B21BFD"/>
    <w:multiLevelType w:val="multilevel"/>
    <w:tmpl w:val="D814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13"/>
  </w:num>
  <w:num w:numId="9">
    <w:abstractNumId w:val="17"/>
  </w:num>
  <w:num w:numId="10">
    <w:abstractNumId w:val="8"/>
  </w:num>
  <w:num w:numId="11">
    <w:abstractNumId w:val="14"/>
  </w:num>
  <w:num w:numId="12">
    <w:abstractNumId w:val="11"/>
  </w:num>
  <w:num w:numId="13">
    <w:abstractNumId w:val="18"/>
  </w:num>
  <w:num w:numId="14">
    <w:abstractNumId w:val="10"/>
  </w:num>
  <w:num w:numId="15">
    <w:abstractNumId w:val="9"/>
  </w:num>
  <w:num w:numId="16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7">
    <w:abstractNumId w:val="16"/>
  </w:num>
  <w:num w:numId="18">
    <w:abstractNumId w:val="12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1BC7"/>
    <w:rsid w:val="000054EF"/>
    <w:rsid w:val="0001431B"/>
    <w:rsid w:val="00036918"/>
    <w:rsid w:val="00093397"/>
    <w:rsid w:val="00114DA2"/>
    <w:rsid w:val="0017783D"/>
    <w:rsid w:val="002761AB"/>
    <w:rsid w:val="00284BC9"/>
    <w:rsid w:val="002C2B3D"/>
    <w:rsid w:val="003003A2"/>
    <w:rsid w:val="00373CF1"/>
    <w:rsid w:val="003A1175"/>
    <w:rsid w:val="003D5B18"/>
    <w:rsid w:val="003F1BC7"/>
    <w:rsid w:val="00426F7B"/>
    <w:rsid w:val="00447A55"/>
    <w:rsid w:val="00453DF7"/>
    <w:rsid w:val="00527B02"/>
    <w:rsid w:val="005A0D38"/>
    <w:rsid w:val="0065732D"/>
    <w:rsid w:val="0067235F"/>
    <w:rsid w:val="006C4E6F"/>
    <w:rsid w:val="006C703A"/>
    <w:rsid w:val="006D0EBC"/>
    <w:rsid w:val="006E2034"/>
    <w:rsid w:val="00754C24"/>
    <w:rsid w:val="00784695"/>
    <w:rsid w:val="007A14D8"/>
    <w:rsid w:val="00801581"/>
    <w:rsid w:val="00802745"/>
    <w:rsid w:val="00883DF3"/>
    <w:rsid w:val="009062EB"/>
    <w:rsid w:val="0094393A"/>
    <w:rsid w:val="00970339"/>
    <w:rsid w:val="0098647F"/>
    <w:rsid w:val="009F08B1"/>
    <w:rsid w:val="00A645F1"/>
    <w:rsid w:val="00AB5B70"/>
    <w:rsid w:val="00B173B7"/>
    <w:rsid w:val="00B81D60"/>
    <w:rsid w:val="00BB4D58"/>
    <w:rsid w:val="00BF15F7"/>
    <w:rsid w:val="00C078E2"/>
    <w:rsid w:val="00CC4206"/>
    <w:rsid w:val="00CD510C"/>
    <w:rsid w:val="00D13433"/>
    <w:rsid w:val="00D13931"/>
    <w:rsid w:val="00D26DB1"/>
    <w:rsid w:val="00D5114C"/>
    <w:rsid w:val="00D744B9"/>
    <w:rsid w:val="00D95A3D"/>
    <w:rsid w:val="00DA547E"/>
    <w:rsid w:val="00E074BB"/>
    <w:rsid w:val="00E70F9D"/>
    <w:rsid w:val="00EA11F0"/>
    <w:rsid w:val="00F2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9C7D28"/>
  <w15:docId w15:val="{FC55DF88-EECA-5549-9474-C42452611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1BC7"/>
    <w:pPr>
      <w:widowControl w:val="0"/>
      <w:suppressAutoHyphens/>
      <w:spacing w:after="0" w:line="240" w:lineRule="auto"/>
    </w:pPr>
    <w:rPr>
      <w:rFonts w:ascii="Times New Roman" w:eastAsia="Droid Sans Fallback" w:hAnsi="Times New Roman" w:cs="Lohit Hindi"/>
      <w:kern w:val="1"/>
      <w:sz w:val="24"/>
      <w:szCs w:val="24"/>
      <w:lang w:val="en-GB" w:eastAsia="zh-CN" w:bidi="hi-IN"/>
    </w:rPr>
  </w:style>
  <w:style w:type="paragraph" w:styleId="1">
    <w:name w:val="heading 1"/>
    <w:basedOn w:val="a"/>
    <w:next w:val="a"/>
    <w:link w:val="11"/>
    <w:qFormat/>
    <w:rsid w:val="003F1BC7"/>
    <w:pPr>
      <w:keepNext/>
      <w:numPr>
        <w:numId w:val="2"/>
      </w:numPr>
      <w:ind w:left="0" w:firstLine="540"/>
      <w:jc w:val="both"/>
      <w:outlineLvl w:val="0"/>
    </w:pPr>
    <w:rPr>
      <w:sz w:val="28"/>
    </w:rPr>
  </w:style>
  <w:style w:type="paragraph" w:styleId="2">
    <w:name w:val="heading 2"/>
    <w:basedOn w:val="a"/>
    <w:next w:val="a"/>
    <w:link w:val="21"/>
    <w:qFormat/>
    <w:rsid w:val="003F1BC7"/>
    <w:pPr>
      <w:keepNext/>
      <w:numPr>
        <w:ilvl w:val="1"/>
        <w:numId w:val="2"/>
      </w:numPr>
      <w:ind w:left="0" w:firstLine="540"/>
      <w:jc w:val="both"/>
      <w:outlineLvl w:val="1"/>
    </w:pPr>
    <w:rPr>
      <w:b/>
      <w:bCs/>
      <w:i/>
      <w:iCs/>
      <w:sz w:val="28"/>
    </w:rPr>
  </w:style>
  <w:style w:type="paragraph" w:styleId="3">
    <w:name w:val="heading 3"/>
    <w:basedOn w:val="a"/>
    <w:next w:val="a0"/>
    <w:link w:val="31"/>
    <w:qFormat/>
    <w:rsid w:val="003F1BC7"/>
    <w:pPr>
      <w:widowControl/>
      <w:suppressAutoHyphens w:val="0"/>
      <w:spacing w:before="100" w:after="100"/>
      <w:outlineLvl w:val="2"/>
    </w:pPr>
    <w:rPr>
      <w:rFonts w:eastAsia="Times New Roman" w:cs="Times New Roman"/>
      <w:b/>
      <w:bCs/>
      <w:sz w:val="27"/>
      <w:szCs w:val="27"/>
      <w:lang w:val="ru-RU" w:bidi="ar-S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235F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E74B5" w:themeColor="accent1" w:themeShade="BF"/>
      <w:szCs w:val="21"/>
    </w:rPr>
  </w:style>
  <w:style w:type="paragraph" w:styleId="5">
    <w:name w:val="heading 5"/>
    <w:basedOn w:val="a"/>
    <w:next w:val="a"/>
    <w:link w:val="50"/>
    <w:qFormat/>
    <w:rsid w:val="003F1BC7"/>
    <w:pPr>
      <w:keepNext/>
      <w:numPr>
        <w:ilvl w:val="4"/>
        <w:numId w:val="2"/>
      </w:numPr>
      <w:jc w:val="center"/>
      <w:outlineLvl w:val="4"/>
    </w:pPr>
    <w:rPr>
      <w:sz w:val="28"/>
    </w:rPr>
  </w:style>
  <w:style w:type="paragraph" w:styleId="6">
    <w:name w:val="heading 6"/>
    <w:basedOn w:val="a"/>
    <w:next w:val="a"/>
    <w:link w:val="60"/>
    <w:qFormat/>
    <w:rsid w:val="003F1BC7"/>
    <w:pPr>
      <w:keepNext/>
      <w:numPr>
        <w:ilvl w:val="5"/>
        <w:numId w:val="2"/>
      </w:numPr>
      <w:ind w:left="540" w:firstLine="0"/>
      <w:outlineLvl w:val="5"/>
    </w:pPr>
    <w:rPr>
      <w:sz w:val="28"/>
      <w:szCs w:val="20"/>
    </w:rPr>
  </w:style>
  <w:style w:type="paragraph" w:styleId="8">
    <w:name w:val="heading 8"/>
    <w:basedOn w:val="a"/>
    <w:next w:val="a"/>
    <w:link w:val="80"/>
    <w:qFormat/>
    <w:rsid w:val="003F1BC7"/>
    <w:pPr>
      <w:keepNext/>
      <w:numPr>
        <w:ilvl w:val="7"/>
        <w:numId w:val="2"/>
      </w:numPr>
      <w:ind w:left="0" w:firstLine="567"/>
      <w:jc w:val="center"/>
      <w:outlineLvl w:val="7"/>
    </w:pPr>
    <w:rPr>
      <w:sz w:val="28"/>
      <w:szCs w:val="20"/>
    </w:rPr>
  </w:style>
  <w:style w:type="paragraph" w:styleId="9">
    <w:name w:val="heading 9"/>
    <w:basedOn w:val="Heading"/>
    <w:next w:val="a0"/>
    <w:link w:val="90"/>
    <w:qFormat/>
    <w:rsid w:val="003F1BC7"/>
    <w:pPr>
      <w:numPr>
        <w:ilvl w:val="8"/>
        <w:numId w:val="2"/>
      </w:numPr>
      <w:outlineLvl w:val="8"/>
    </w:pPr>
    <w:rPr>
      <w:b/>
      <w:b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1"/>
    <w:basedOn w:val="a1"/>
    <w:link w:val="1"/>
    <w:rsid w:val="003F1BC7"/>
    <w:rPr>
      <w:rFonts w:ascii="Times New Roman" w:eastAsia="Droid Sans Fallback" w:hAnsi="Times New Roman" w:cs="Lohit Hindi"/>
      <w:kern w:val="1"/>
      <w:sz w:val="28"/>
      <w:szCs w:val="24"/>
      <w:lang w:val="en-GB" w:eastAsia="zh-CN" w:bidi="hi-IN"/>
    </w:rPr>
  </w:style>
  <w:style w:type="character" w:customStyle="1" w:styleId="21">
    <w:name w:val="Заголовок 2 Знак1"/>
    <w:basedOn w:val="a1"/>
    <w:link w:val="2"/>
    <w:rsid w:val="003F1BC7"/>
    <w:rPr>
      <w:rFonts w:ascii="Times New Roman" w:eastAsia="Droid Sans Fallback" w:hAnsi="Times New Roman" w:cs="Lohit Hindi"/>
      <w:b/>
      <w:bCs/>
      <w:i/>
      <w:iCs/>
      <w:kern w:val="1"/>
      <w:sz w:val="28"/>
      <w:szCs w:val="24"/>
      <w:lang w:val="en-GB" w:eastAsia="zh-CN" w:bidi="hi-IN"/>
    </w:rPr>
  </w:style>
  <w:style w:type="character" w:customStyle="1" w:styleId="31">
    <w:name w:val="Заголовок 3 Знак1"/>
    <w:basedOn w:val="a1"/>
    <w:link w:val="3"/>
    <w:rsid w:val="003F1BC7"/>
    <w:rPr>
      <w:rFonts w:ascii="Times New Roman" w:eastAsia="Times New Roman" w:hAnsi="Times New Roman" w:cs="Times New Roman"/>
      <w:b/>
      <w:bCs/>
      <w:kern w:val="1"/>
      <w:sz w:val="27"/>
      <w:szCs w:val="27"/>
      <w:lang w:val="ru-RU" w:eastAsia="zh-CN"/>
    </w:rPr>
  </w:style>
  <w:style w:type="character" w:customStyle="1" w:styleId="50">
    <w:name w:val="Заголовок 5 Знак"/>
    <w:basedOn w:val="a1"/>
    <w:link w:val="5"/>
    <w:rsid w:val="003F1BC7"/>
    <w:rPr>
      <w:rFonts w:ascii="Times New Roman" w:eastAsia="Droid Sans Fallback" w:hAnsi="Times New Roman" w:cs="Lohit Hindi"/>
      <w:kern w:val="1"/>
      <w:sz w:val="28"/>
      <w:szCs w:val="24"/>
      <w:lang w:val="en-GB" w:eastAsia="zh-CN" w:bidi="hi-IN"/>
    </w:rPr>
  </w:style>
  <w:style w:type="character" w:customStyle="1" w:styleId="60">
    <w:name w:val="Заголовок 6 Знак"/>
    <w:basedOn w:val="a1"/>
    <w:link w:val="6"/>
    <w:rsid w:val="003F1BC7"/>
    <w:rPr>
      <w:rFonts w:ascii="Times New Roman" w:eastAsia="Droid Sans Fallback" w:hAnsi="Times New Roman" w:cs="Lohit Hindi"/>
      <w:kern w:val="1"/>
      <w:sz w:val="28"/>
      <w:szCs w:val="20"/>
      <w:lang w:val="en-GB" w:eastAsia="zh-CN" w:bidi="hi-IN"/>
    </w:rPr>
  </w:style>
  <w:style w:type="character" w:customStyle="1" w:styleId="80">
    <w:name w:val="Заголовок 8 Знак"/>
    <w:basedOn w:val="a1"/>
    <w:link w:val="8"/>
    <w:rsid w:val="003F1BC7"/>
    <w:rPr>
      <w:rFonts w:ascii="Times New Roman" w:eastAsia="Droid Sans Fallback" w:hAnsi="Times New Roman" w:cs="Lohit Hindi"/>
      <w:kern w:val="1"/>
      <w:sz w:val="28"/>
      <w:szCs w:val="20"/>
      <w:lang w:val="en-GB" w:eastAsia="zh-CN" w:bidi="hi-IN"/>
    </w:rPr>
  </w:style>
  <w:style w:type="character" w:customStyle="1" w:styleId="90">
    <w:name w:val="Заголовок 9 Знак"/>
    <w:basedOn w:val="a1"/>
    <w:link w:val="9"/>
    <w:rsid w:val="003F1BC7"/>
    <w:rPr>
      <w:rFonts w:ascii="Arial" w:eastAsia="Droid Sans Fallback" w:hAnsi="Arial" w:cs="Lohit Hindi"/>
      <w:b/>
      <w:bCs/>
      <w:kern w:val="1"/>
      <w:sz w:val="21"/>
      <w:szCs w:val="21"/>
      <w:lang w:val="en-GB" w:eastAsia="zh-CN" w:bidi="hi-IN"/>
    </w:rPr>
  </w:style>
  <w:style w:type="character" w:customStyle="1" w:styleId="WW8Num1z0">
    <w:name w:val="WW8Num1z0"/>
    <w:rsid w:val="003F1BC7"/>
  </w:style>
  <w:style w:type="character" w:customStyle="1" w:styleId="WW8Num1z1">
    <w:name w:val="WW8Num1z1"/>
    <w:rsid w:val="003F1BC7"/>
  </w:style>
  <w:style w:type="character" w:customStyle="1" w:styleId="WW8Num1z2">
    <w:name w:val="WW8Num1z2"/>
    <w:rsid w:val="003F1BC7"/>
  </w:style>
  <w:style w:type="character" w:customStyle="1" w:styleId="WW8Num1z3">
    <w:name w:val="WW8Num1z3"/>
    <w:rsid w:val="003F1BC7"/>
  </w:style>
  <w:style w:type="character" w:customStyle="1" w:styleId="WW8Num1z4">
    <w:name w:val="WW8Num1z4"/>
    <w:rsid w:val="003F1BC7"/>
  </w:style>
  <w:style w:type="character" w:customStyle="1" w:styleId="WW8Num1z5">
    <w:name w:val="WW8Num1z5"/>
    <w:rsid w:val="003F1BC7"/>
  </w:style>
  <w:style w:type="character" w:customStyle="1" w:styleId="WW8Num1z6">
    <w:name w:val="WW8Num1z6"/>
    <w:rsid w:val="003F1BC7"/>
  </w:style>
  <w:style w:type="character" w:customStyle="1" w:styleId="WW8Num1z7">
    <w:name w:val="WW8Num1z7"/>
    <w:rsid w:val="003F1BC7"/>
  </w:style>
  <w:style w:type="character" w:customStyle="1" w:styleId="WW8Num1z8">
    <w:name w:val="WW8Num1z8"/>
    <w:rsid w:val="003F1BC7"/>
  </w:style>
  <w:style w:type="character" w:customStyle="1" w:styleId="WW8Num2z0">
    <w:name w:val="WW8Num2z0"/>
    <w:rsid w:val="003F1BC7"/>
  </w:style>
  <w:style w:type="character" w:customStyle="1" w:styleId="WW8Num2z1">
    <w:name w:val="WW8Num2z1"/>
    <w:rsid w:val="003F1BC7"/>
  </w:style>
  <w:style w:type="character" w:customStyle="1" w:styleId="WW8Num2z2">
    <w:name w:val="WW8Num2z2"/>
    <w:rsid w:val="003F1BC7"/>
  </w:style>
  <w:style w:type="character" w:customStyle="1" w:styleId="WW8Num2z3">
    <w:name w:val="WW8Num2z3"/>
    <w:rsid w:val="003F1BC7"/>
  </w:style>
  <w:style w:type="character" w:customStyle="1" w:styleId="WW8Num2z4">
    <w:name w:val="WW8Num2z4"/>
    <w:rsid w:val="003F1BC7"/>
  </w:style>
  <w:style w:type="character" w:customStyle="1" w:styleId="WW8Num2z5">
    <w:name w:val="WW8Num2z5"/>
    <w:rsid w:val="003F1BC7"/>
  </w:style>
  <w:style w:type="character" w:customStyle="1" w:styleId="WW8Num2z6">
    <w:name w:val="WW8Num2z6"/>
    <w:rsid w:val="003F1BC7"/>
  </w:style>
  <w:style w:type="character" w:customStyle="1" w:styleId="WW8Num2z7">
    <w:name w:val="WW8Num2z7"/>
    <w:rsid w:val="003F1BC7"/>
  </w:style>
  <w:style w:type="character" w:customStyle="1" w:styleId="WW8Num2z8">
    <w:name w:val="WW8Num2z8"/>
    <w:rsid w:val="003F1BC7"/>
  </w:style>
  <w:style w:type="character" w:customStyle="1" w:styleId="WW8Num3z0">
    <w:name w:val="WW8Num3z0"/>
    <w:rsid w:val="003F1BC7"/>
  </w:style>
  <w:style w:type="character" w:customStyle="1" w:styleId="WW8Num3z1">
    <w:name w:val="WW8Num3z1"/>
    <w:rsid w:val="003F1BC7"/>
  </w:style>
  <w:style w:type="character" w:customStyle="1" w:styleId="WW8Num3z2">
    <w:name w:val="WW8Num3z2"/>
    <w:rsid w:val="003F1BC7"/>
  </w:style>
  <w:style w:type="character" w:customStyle="1" w:styleId="WW8Num3z3">
    <w:name w:val="WW8Num3z3"/>
    <w:rsid w:val="003F1BC7"/>
  </w:style>
  <w:style w:type="character" w:customStyle="1" w:styleId="WW8Num3z4">
    <w:name w:val="WW8Num3z4"/>
    <w:rsid w:val="003F1BC7"/>
  </w:style>
  <w:style w:type="character" w:customStyle="1" w:styleId="WW8Num3z5">
    <w:name w:val="WW8Num3z5"/>
    <w:rsid w:val="003F1BC7"/>
  </w:style>
  <w:style w:type="character" w:customStyle="1" w:styleId="WW8Num3z6">
    <w:name w:val="WW8Num3z6"/>
    <w:rsid w:val="003F1BC7"/>
  </w:style>
  <w:style w:type="character" w:customStyle="1" w:styleId="WW8Num3z7">
    <w:name w:val="WW8Num3z7"/>
    <w:rsid w:val="003F1BC7"/>
  </w:style>
  <w:style w:type="character" w:customStyle="1" w:styleId="WW8Num3z8">
    <w:name w:val="WW8Num3z8"/>
    <w:rsid w:val="003F1BC7"/>
  </w:style>
  <w:style w:type="character" w:customStyle="1" w:styleId="WW8Num4z0">
    <w:name w:val="WW8Num4z0"/>
    <w:rsid w:val="003F1BC7"/>
    <w:rPr>
      <w:color w:val="000000"/>
      <w:sz w:val="28"/>
      <w:lang w:val="ru-RU"/>
    </w:rPr>
  </w:style>
  <w:style w:type="character" w:customStyle="1" w:styleId="WW8Num5z0">
    <w:name w:val="WW8Num5z0"/>
    <w:rsid w:val="003F1BC7"/>
    <w:rPr>
      <w:color w:val="000000"/>
      <w:sz w:val="28"/>
      <w:lang w:val="ru-RU"/>
    </w:rPr>
  </w:style>
  <w:style w:type="character" w:customStyle="1" w:styleId="WW8Num6z0">
    <w:name w:val="WW8Num6z0"/>
    <w:rsid w:val="003F1BC7"/>
    <w:rPr>
      <w:rFonts w:ascii="Times New Roman" w:eastAsia="Times New Roman" w:hAnsi="Times New Roman" w:cs="Times New Roman"/>
      <w:color w:val="000000"/>
      <w:sz w:val="28"/>
      <w:lang w:val="ru-RU"/>
    </w:rPr>
  </w:style>
  <w:style w:type="character" w:customStyle="1" w:styleId="Absatz-Standardschriftart">
    <w:name w:val="Absatz-Standardschriftart"/>
    <w:rsid w:val="003F1BC7"/>
  </w:style>
  <w:style w:type="character" w:customStyle="1" w:styleId="WW-Absatz-Standardschriftart">
    <w:name w:val="WW-Absatz-Standardschriftart"/>
    <w:rsid w:val="003F1BC7"/>
  </w:style>
  <w:style w:type="character" w:customStyle="1" w:styleId="10">
    <w:name w:val="Основной шрифт абзаца1"/>
    <w:rsid w:val="003F1BC7"/>
  </w:style>
  <w:style w:type="character" w:customStyle="1" w:styleId="WW-Absatz-Standardschriftart1">
    <w:name w:val="WW-Absatz-Standardschriftart1"/>
    <w:rsid w:val="003F1BC7"/>
  </w:style>
  <w:style w:type="character" w:customStyle="1" w:styleId="WW-">
    <w:name w:val="WW-Основной шрифт абзаца"/>
    <w:rsid w:val="003F1BC7"/>
  </w:style>
  <w:style w:type="character" w:customStyle="1" w:styleId="12">
    <w:name w:val="Заголовок 1 Знак"/>
    <w:rsid w:val="003F1BC7"/>
    <w:rPr>
      <w:rFonts w:eastAsia="Droid Sans Fallback" w:cs="Lohit Hindi"/>
      <w:kern w:val="1"/>
      <w:sz w:val="28"/>
      <w:szCs w:val="24"/>
      <w:lang w:val="en-GB" w:eastAsia="zh-CN" w:bidi="hi-IN"/>
    </w:rPr>
  </w:style>
  <w:style w:type="character" w:customStyle="1" w:styleId="20">
    <w:name w:val="Заголовок 2 Знак"/>
    <w:rsid w:val="003F1BC7"/>
    <w:rPr>
      <w:rFonts w:eastAsia="Droid Sans Fallback" w:cs="Lohit Hindi"/>
      <w:b/>
      <w:bCs/>
      <w:i/>
      <w:iCs/>
      <w:kern w:val="1"/>
      <w:sz w:val="28"/>
      <w:szCs w:val="24"/>
      <w:lang w:val="en-GB" w:eastAsia="zh-CN" w:bidi="hi-IN"/>
    </w:rPr>
  </w:style>
  <w:style w:type="character" w:customStyle="1" w:styleId="30">
    <w:name w:val="Заголовок 3 Знак"/>
    <w:rsid w:val="003F1BC7"/>
    <w:rPr>
      <w:b/>
      <w:bCs/>
      <w:sz w:val="27"/>
      <w:szCs w:val="27"/>
    </w:rPr>
  </w:style>
  <w:style w:type="character" w:customStyle="1" w:styleId="WW-Absatz-Standardschriftart11">
    <w:name w:val="WW-Absatz-Standardschriftart11"/>
    <w:rsid w:val="003F1BC7"/>
  </w:style>
  <w:style w:type="character" w:customStyle="1" w:styleId="WW-1">
    <w:name w:val="WW-Основной шрифт абзаца1"/>
    <w:rsid w:val="003F1BC7"/>
  </w:style>
  <w:style w:type="character" w:styleId="a4">
    <w:name w:val="page number"/>
    <w:basedOn w:val="WW-1"/>
    <w:rsid w:val="003F1BC7"/>
  </w:style>
  <w:style w:type="character" w:customStyle="1" w:styleId="a5">
    <w:name w:val="Текст выноски Знак"/>
    <w:rsid w:val="003F1BC7"/>
    <w:rPr>
      <w:rFonts w:ascii="Tahoma" w:eastAsia="Calibri" w:hAnsi="Tahoma" w:cs="Tahoma"/>
      <w:sz w:val="16"/>
      <w:szCs w:val="16"/>
    </w:rPr>
  </w:style>
  <w:style w:type="character" w:customStyle="1" w:styleId="apple-converted-space">
    <w:name w:val="apple-converted-space"/>
    <w:rsid w:val="003F1BC7"/>
  </w:style>
  <w:style w:type="character" w:customStyle="1" w:styleId="HTML">
    <w:name w:val="Стандартный HTML Знак"/>
    <w:rsid w:val="003F1BC7"/>
    <w:rPr>
      <w:rFonts w:ascii="Courier New" w:hAnsi="Courier New" w:cs="Courier New"/>
    </w:rPr>
  </w:style>
  <w:style w:type="character" w:customStyle="1" w:styleId="Bullets">
    <w:name w:val="Bullets"/>
    <w:rsid w:val="003F1BC7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3F1BC7"/>
  </w:style>
  <w:style w:type="paragraph" w:customStyle="1" w:styleId="Heading">
    <w:name w:val="Heading"/>
    <w:basedOn w:val="a"/>
    <w:next w:val="a0"/>
    <w:rsid w:val="003F1BC7"/>
    <w:pPr>
      <w:keepNext/>
      <w:spacing w:before="240" w:after="120"/>
    </w:pPr>
    <w:rPr>
      <w:rFonts w:ascii="Arial" w:hAnsi="Arial"/>
      <w:sz w:val="28"/>
      <w:szCs w:val="28"/>
    </w:rPr>
  </w:style>
  <w:style w:type="paragraph" w:styleId="a0">
    <w:name w:val="Body Text"/>
    <w:basedOn w:val="a"/>
    <w:link w:val="a6"/>
    <w:rsid w:val="003F1BC7"/>
    <w:pPr>
      <w:spacing w:after="120"/>
    </w:pPr>
  </w:style>
  <w:style w:type="character" w:customStyle="1" w:styleId="a6">
    <w:name w:val="Основной текст Знак"/>
    <w:basedOn w:val="a1"/>
    <w:link w:val="a0"/>
    <w:rsid w:val="003F1BC7"/>
    <w:rPr>
      <w:rFonts w:ascii="Times New Roman" w:eastAsia="Droid Sans Fallback" w:hAnsi="Times New Roman" w:cs="Lohit Hindi"/>
      <w:kern w:val="1"/>
      <w:sz w:val="24"/>
      <w:szCs w:val="24"/>
      <w:lang w:val="en-GB" w:eastAsia="zh-CN" w:bidi="hi-IN"/>
    </w:rPr>
  </w:style>
  <w:style w:type="paragraph" w:styleId="a7">
    <w:name w:val="List"/>
    <w:basedOn w:val="a0"/>
    <w:rsid w:val="003F1BC7"/>
  </w:style>
  <w:style w:type="paragraph" w:styleId="a8">
    <w:name w:val="caption"/>
    <w:basedOn w:val="a"/>
    <w:qFormat/>
    <w:rsid w:val="003F1BC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rsid w:val="003F1BC7"/>
    <w:pPr>
      <w:suppressLineNumbers/>
    </w:pPr>
  </w:style>
  <w:style w:type="paragraph" w:customStyle="1" w:styleId="13">
    <w:name w:val="Заголовок1"/>
    <w:basedOn w:val="a"/>
    <w:next w:val="a0"/>
    <w:rsid w:val="003F1BC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a9">
    <w:name w:val="Название"/>
    <w:basedOn w:val="a"/>
    <w:rsid w:val="003F1BC7"/>
    <w:pPr>
      <w:suppressLineNumbers/>
      <w:spacing w:before="120" w:after="120"/>
    </w:pPr>
    <w:rPr>
      <w:rFonts w:cs="Mangal"/>
      <w:i/>
      <w:iCs/>
    </w:rPr>
  </w:style>
  <w:style w:type="paragraph" w:customStyle="1" w:styleId="14">
    <w:name w:val="Указатель1"/>
    <w:basedOn w:val="a"/>
    <w:rsid w:val="003F1BC7"/>
    <w:pPr>
      <w:suppressLineNumbers/>
    </w:pPr>
    <w:rPr>
      <w:rFonts w:cs="Mangal"/>
    </w:rPr>
  </w:style>
  <w:style w:type="paragraph" w:customStyle="1" w:styleId="15">
    <w:name w:val="Название объекта1"/>
    <w:basedOn w:val="a"/>
    <w:rsid w:val="003F1BC7"/>
    <w:pPr>
      <w:suppressLineNumbers/>
      <w:spacing w:before="120" w:after="120"/>
    </w:pPr>
    <w:rPr>
      <w:i/>
      <w:iCs/>
    </w:rPr>
  </w:style>
  <w:style w:type="paragraph" w:customStyle="1" w:styleId="WW-0">
    <w:name w:val="WW-Название объекта"/>
    <w:basedOn w:val="a"/>
    <w:rsid w:val="003F1BC7"/>
    <w:pPr>
      <w:suppressLineNumbers/>
      <w:spacing w:before="120" w:after="120"/>
    </w:pPr>
    <w:rPr>
      <w:i/>
      <w:iCs/>
    </w:rPr>
  </w:style>
  <w:style w:type="paragraph" w:styleId="aa">
    <w:name w:val="Body Text Indent"/>
    <w:basedOn w:val="a"/>
    <w:link w:val="ab"/>
    <w:rsid w:val="003F1BC7"/>
    <w:pPr>
      <w:ind w:firstLine="540"/>
      <w:jc w:val="both"/>
    </w:pPr>
    <w:rPr>
      <w:sz w:val="28"/>
    </w:rPr>
  </w:style>
  <w:style w:type="character" w:customStyle="1" w:styleId="ab">
    <w:name w:val="Основной текст с отступом Знак"/>
    <w:basedOn w:val="a1"/>
    <w:link w:val="aa"/>
    <w:rsid w:val="003F1BC7"/>
    <w:rPr>
      <w:rFonts w:ascii="Times New Roman" w:eastAsia="Droid Sans Fallback" w:hAnsi="Times New Roman" w:cs="Lohit Hindi"/>
      <w:kern w:val="1"/>
      <w:sz w:val="28"/>
      <w:szCs w:val="24"/>
      <w:lang w:val="en-GB" w:eastAsia="zh-CN" w:bidi="hi-IN"/>
    </w:rPr>
  </w:style>
  <w:style w:type="paragraph" w:styleId="ac">
    <w:name w:val="header"/>
    <w:basedOn w:val="a"/>
    <w:link w:val="ad"/>
    <w:rsid w:val="003F1BC7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rsid w:val="003F1BC7"/>
    <w:rPr>
      <w:rFonts w:ascii="Times New Roman" w:eastAsia="Droid Sans Fallback" w:hAnsi="Times New Roman" w:cs="Lohit Hindi"/>
      <w:kern w:val="1"/>
      <w:sz w:val="24"/>
      <w:szCs w:val="24"/>
      <w:lang w:val="en-GB" w:eastAsia="zh-CN" w:bidi="hi-IN"/>
    </w:rPr>
  </w:style>
  <w:style w:type="paragraph" w:styleId="ae">
    <w:name w:val="footer"/>
    <w:basedOn w:val="a"/>
    <w:link w:val="af"/>
    <w:rsid w:val="003F1BC7"/>
    <w:pPr>
      <w:suppressLineNumbers/>
      <w:tabs>
        <w:tab w:val="center" w:pos="4819"/>
        <w:tab w:val="right" w:pos="9638"/>
      </w:tabs>
    </w:pPr>
  </w:style>
  <w:style w:type="character" w:customStyle="1" w:styleId="af">
    <w:name w:val="Нижний колонтитул Знак"/>
    <w:basedOn w:val="a1"/>
    <w:link w:val="ae"/>
    <w:rsid w:val="003F1BC7"/>
    <w:rPr>
      <w:rFonts w:ascii="Times New Roman" w:eastAsia="Droid Sans Fallback" w:hAnsi="Times New Roman" w:cs="Lohit Hindi"/>
      <w:kern w:val="1"/>
      <w:sz w:val="24"/>
      <w:szCs w:val="24"/>
      <w:lang w:val="en-GB" w:eastAsia="zh-CN" w:bidi="hi-IN"/>
    </w:rPr>
  </w:style>
  <w:style w:type="paragraph" w:customStyle="1" w:styleId="210">
    <w:name w:val="Основной текст 21"/>
    <w:basedOn w:val="a"/>
    <w:rsid w:val="003F1BC7"/>
    <w:pPr>
      <w:jc w:val="center"/>
    </w:pPr>
  </w:style>
  <w:style w:type="paragraph" w:customStyle="1" w:styleId="WW-10">
    <w:name w:val="WW-Название объекта1"/>
    <w:basedOn w:val="a"/>
    <w:next w:val="a"/>
    <w:rsid w:val="003F1BC7"/>
    <w:pPr>
      <w:jc w:val="center"/>
    </w:pPr>
    <w:rPr>
      <w:sz w:val="28"/>
    </w:rPr>
  </w:style>
  <w:style w:type="paragraph" w:customStyle="1" w:styleId="211">
    <w:name w:val="Основной текст с отступом 21"/>
    <w:basedOn w:val="a"/>
    <w:rsid w:val="003F1BC7"/>
    <w:pPr>
      <w:ind w:firstLine="540"/>
      <w:jc w:val="both"/>
    </w:pPr>
    <w:rPr>
      <w:sz w:val="28"/>
    </w:rPr>
  </w:style>
  <w:style w:type="paragraph" w:customStyle="1" w:styleId="Framecontents">
    <w:name w:val="Frame contents"/>
    <w:basedOn w:val="a0"/>
    <w:rsid w:val="003F1BC7"/>
  </w:style>
  <w:style w:type="paragraph" w:customStyle="1" w:styleId="310">
    <w:name w:val="Основной текст с отступом 31"/>
    <w:basedOn w:val="a"/>
    <w:rsid w:val="003F1BC7"/>
    <w:pPr>
      <w:ind w:firstLine="567"/>
      <w:jc w:val="both"/>
    </w:pPr>
    <w:rPr>
      <w:color w:val="000000"/>
      <w:sz w:val="28"/>
      <w:szCs w:val="28"/>
      <w:lang w:val="ru-RU"/>
    </w:rPr>
  </w:style>
  <w:style w:type="paragraph" w:customStyle="1" w:styleId="16">
    <w:name w:val="Без интервала1"/>
    <w:rsid w:val="003F1BC7"/>
    <w:pPr>
      <w:suppressAutoHyphens/>
      <w:spacing w:after="0" w:line="240" w:lineRule="auto"/>
      <w:ind w:firstLine="567"/>
      <w:jc w:val="both"/>
    </w:pPr>
    <w:rPr>
      <w:rFonts w:ascii="Times New Roman" w:eastAsia="Calibri" w:hAnsi="Times New Roman" w:cs="Times New Roman"/>
      <w:sz w:val="24"/>
      <w:lang w:val="ru-RU" w:eastAsia="zh-CN"/>
    </w:rPr>
  </w:style>
  <w:style w:type="paragraph" w:customStyle="1" w:styleId="17">
    <w:name w:val="Текст выноски1"/>
    <w:basedOn w:val="a"/>
    <w:rsid w:val="003F1BC7"/>
    <w:pPr>
      <w:widowControl/>
      <w:suppressAutoHyphens w:val="0"/>
    </w:pPr>
    <w:rPr>
      <w:rFonts w:ascii="Tahoma" w:eastAsia="Calibri" w:hAnsi="Tahoma" w:cs="Tahoma"/>
      <w:sz w:val="16"/>
      <w:szCs w:val="16"/>
      <w:lang w:val="ru-RU" w:bidi="ar-SA"/>
    </w:rPr>
  </w:style>
  <w:style w:type="paragraph" w:customStyle="1" w:styleId="HTML1">
    <w:name w:val="Стандартный HTML1"/>
    <w:basedOn w:val="a"/>
    <w:rsid w:val="003F1B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val="ru-RU" w:bidi="ar-SA"/>
    </w:rPr>
  </w:style>
  <w:style w:type="paragraph" w:customStyle="1" w:styleId="Heading10">
    <w:name w:val="Heading 10"/>
    <w:basedOn w:val="Heading"/>
    <w:next w:val="a0"/>
    <w:rsid w:val="003F1BC7"/>
    <w:pPr>
      <w:numPr>
        <w:numId w:val="3"/>
      </w:numPr>
    </w:pPr>
    <w:rPr>
      <w:b/>
      <w:bCs/>
      <w:sz w:val="21"/>
      <w:szCs w:val="21"/>
    </w:rPr>
  </w:style>
  <w:style w:type="paragraph" w:customStyle="1" w:styleId="212">
    <w:name w:val="Основной текст с отступом 21"/>
    <w:basedOn w:val="a"/>
    <w:rsid w:val="003F1BC7"/>
    <w:pPr>
      <w:ind w:firstLine="720"/>
    </w:pPr>
  </w:style>
  <w:style w:type="paragraph" w:customStyle="1" w:styleId="213">
    <w:name w:val="Основной текст 21"/>
    <w:basedOn w:val="a"/>
    <w:rsid w:val="003F1BC7"/>
    <w:pPr>
      <w:jc w:val="both"/>
    </w:pPr>
    <w:rPr>
      <w:sz w:val="28"/>
    </w:rPr>
  </w:style>
  <w:style w:type="paragraph" w:customStyle="1" w:styleId="af0">
    <w:name w:val="Содержимое таблицы"/>
    <w:basedOn w:val="a"/>
    <w:rsid w:val="003F1BC7"/>
    <w:pPr>
      <w:suppressLineNumbers/>
    </w:pPr>
  </w:style>
  <w:style w:type="paragraph" w:customStyle="1" w:styleId="af1">
    <w:name w:val="Заголовок таблицы"/>
    <w:basedOn w:val="af0"/>
    <w:rsid w:val="003F1BC7"/>
    <w:pPr>
      <w:jc w:val="center"/>
    </w:pPr>
    <w:rPr>
      <w:b/>
      <w:bCs/>
    </w:rPr>
  </w:style>
  <w:style w:type="paragraph" w:customStyle="1" w:styleId="af2">
    <w:name w:val="Содержимое врезки"/>
    <w:basedOn w:val="a0"/>
    <w:rsid w:val="003F1BC7"/>
  </w:style>
  <w:style w:type="paragraph" w:customStyle="1" w:styleId="TableContents">
    <w:name w:val="Table Contents"/>
    <w:basedOn w:val="a"/>
    <w:rsid w:val="003F1BC7"/>
    <w:pPr>
      <w:suppressLineNumbers/>
    </w:pPr>
  </w:style>
  <w:style w:type="paragraph" w:customStyle="1" w:styleId="TableHeading">
    <w:name w:val="Table Heading"/>
    <w:basedOn w:val="TableContents"/>
    <w:rsid w:val="003F1BC7"/>
    <w:pPr>
      <w:jc w:val="center"/>
    </w:pPr>
    <w:rPr>
      <w:b/>
      <w:bCs/>
    </w:rPr>
  </w:style>
  <w:style w:type="paragraph" w:customStyle="1" w:styleId="FrameContents0">
    <w:name w:val="Frame Contents"/>
    <w:basedOn w:val="a"/>
    <w:rsid w:val="003F1BC7"/>
  </w:style>
  <w:style w:type="character" w:customStyle="1" w:styleId="posttitle">
    <w:name w:val="post_title"/>
    <w:basedOn w:val="a1"/>
    <w:rsid w:val="0067235F"/>
  </w:style>
  <w:style w:type="character" w:customStyle="1" w:styleId="40">
    <w:name w:val="Заголовок 4 Знак"/>
    <w:basedOn w:val="a1"/>
    <w:link w:val="4"/>
    <w:uiPriority w:val="9"/>
    <w:semiHidden/>
    <w:rsid w:val="0067235F"/>
    <w:rPr>
      <w:rFonts w:asciiTheme="majorHAnsi" w:eastAsiaTheme="majorEastAsia" w:hAnsiTheme="majorHAnsi" w:cs="Mangal"/>
      <w:i/>
      <w:iCs/>
      <w:color w:val="2E74B5" w:themeColor="accent1" w:themeShade="BF"/>
      <w:kern w:val="1"/>
      <w:sz w:val="24"/>
      <w:szCs w:val="21"/>
      <w:lang w:val="en-GB" w:eastAsia="zh-CN" w:bidi="hi-IN"/>
    </w:rPr>
  </w:style>
  <w:style w:type="paragraph" w:styleId="af3">
    <w:name w:val="Normal (Web)"/>
    <w:basedOn w:val="a"/>
    <w:uiPriority w:val="99"/>
    <w:unhideWhenUsed/>
    <w:rsid w:val="00284BC9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val="ru-RU" w:eastAsia="ru-RU" w:bidi="ar-SA"/>
    </w:rPr>
  </w:style>
  <w:style w:type="character" w:customStyle="1" w:styleId="keyworddef">
    <w:name w:val="keyword_def"/>
    <w:basedOn w:val="a1"/>
    <w:rsid w:val="00284BC9"/>
  </w:style>
  <w:style w:type="paragraph" w:styleId="HTML0">
    <w:name w:val="HTML Preformatted"/>
    <w:basedOn w:val="a"/>
    <w:link w:val="HTML10"/>
    <w:uiPriority w:val="99"/>
    <w:unhideWhenUsed/>
    <w:rsid w:val="00284B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10">
    <w:name w:val="Стандартный HTML Знак1"/>
    <w:basedOn w:val="a1"/>
    <w:link w:val="HTML0"/>
    <w:uiPriority w:val="99"/>
    <w:rsid w:val="00284BC9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f4">
    <w:name w:val="Strong"/>
    <w:basedOn w:val="a1"/>
    <w:uiPriority w:val="22"/>
    <w:qFormat/>
    <w:rsid w:val="00114DA2"/>
    <w:rPr>
      <w:b/>
      <w:bCs/>
    </w:rPr>
  </w:style>
  <w:style w:type="character" w:styleId="af5">
    <w:name w:val="Hyperlink"/>
    <w:basedOn w:val="a1"/>
    <w:uiPriority w:val="99"/>
    <w:semiHidden/>
    <w:unhideWhenUsed/>
    <w:rsid w:val="00114DA2"/>
    <w:rPr>
      <w:color w:val="0000FF"/>
      <w:u w:val="single"/>
    </w:rPr>
  </w:style>
  <w:style w:type="paragraph" w:styleId="af6">
    <w:name w:val="Balloon Text"/>
    <w:basedOn w:val="a"/>
    <w:link w:val="18"/>
    <w:uiPriority w:val="99"/>
    <w:semiHidden/>
    <w:unhideWhenUsed/>
    <w:rsid w:val="0098647F"/>
    <w:rPr>
      <w:rFonts w:ascii="Lucida Grande CY" w:hAnsi="Lucida Grande CY" w:cs="Lucida Grande CY"/>
      <w:sz w:val="18"/>
      <w:szCs w:val="18"/>
    </w:rPr>
  </w:style>
  <w:style w:type="character" w:customStyle="1" w:styleId="18">
    <w:name w:val="Текст выноски Знак1"/>
    <w:basedOn w:val="a1"/>
    <w:link w:val="af6"/>
    <w:uiPriority w:val="99"/>
    <w:semiHidden/>
    <w:rsid w:val="0098647F"/>
    <w:rPr>
      <w:rFonts w:ascii="Lucida Grande CY" w:eastAsia="Droid Sans Fallback" w:hAnsi="Lucida Grande CY" w:cs="Lucida Grande CY"/>
      <w:kern w:val="1"/>
      <w:sz w:val="18"/>
      <w:szCs w:val="18"/>
      <w:lang w:val="en-GB" w:eastAsia="zh-CN" w:bidi="hi-IN"/>
    </w:rPr>
  </w:style>
  <w:style w:type="paragraph" w:styleId="af7">
    <w:name w:val="List Paragraph"/>
    <w:basedOn w:val="a"/>
    <w:uiPriority w:val="34"/>
    <w:qFormat/>
    <w:rsid w:val="0098647F"/>
    <w:pPr>
      <w:ind w:left="720"/>
      <w:contextualSpacing/>
    </w:pPr>
  </w:style>
  <w:style w:type="paragraph" w:customStyle="1" w:styleId="Default">
    <w:name w:val="Default"/>
    <w:rsid w:val="00B173B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5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43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47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62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1387</Words>
  <Characters>7909</Characters>
  <Application>Microsoft Office Word</Application>
  <DocSecurity>0</DocSecurity>
  <Lines>65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nsmirn</dc:creator>
  <cp:keywords/>
  <dc:description/>
  <cp:lastModifiedBy>Microsoft Office User</cp:lastModifiedBy>
  <cp:revision>22</cp:revision>
  <dcterms:created xsi:type="dcterms:W3CDTF">2016-10-12T16:50:00Z</dcterms:created>
  <dcterms:modified xsi:type="dcterms:W3CDTF">2022-03-21T09:32:00Z</dcterms:modified>
</cp:coreProperties>
</file>